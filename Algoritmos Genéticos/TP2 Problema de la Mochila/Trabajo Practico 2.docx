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13940433"/>
        <w:docPartObj>
          <w:docPartGallery w:val="Cover Pages"/>
          <w:docPartUnique/>
        </w:docPartObj>
      </w:sdtPr>
      <w:sdtContent>
        <w:p w14:paraId="08FC2924" w14:textId="77777777" w:rsidR="00F35ED1" w:rsidRDefault="00F35E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164B3C" wp14:editId="0750F17A">
                    <wp:simplePos x="0" y="0"/>
                    <wp:positionH relativeFrom="column">
                      <wp:posOffset>-476250</wp:posOffset>
                    </wp:positionH>
                    <wp:positionV relativeFrom="paragraph">
                      <wp:posOffset>-409575</wp:posOffset>
                    </wp:positionV>
                    <wp:extent cx="6671310" cy="1442213"/>
                    <wp:effectExtent l="0" t="0" r="0" b="571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71310" cy="14422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C6F608" w14:textId="77777777" w:rsidR="00942D50" w:rsidRPr="00A668C3" w:rsidRDefault="00942D50" w:rsidP="00F35ED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668C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Algoritmos</w:t>
                                </w:r>
                                <w:r w:rsidRPr="00A668C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668C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Genéticos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164B3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-37.5pt;margin-top:-32.25pt;width:525.3pt;height:1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" filled="f" stroked="f">
                    <v:textbox>
                      <w:txbxContent>
                        <w:p w14:paraId="24C6F608" w14:textId="77777777" w:rsidR="00942D50" w:rsidRPr="00A668C3" w:rsidRDefault="00942D50" w:rsidP="00F35ED1">
                          <w:pPr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668C3">
                            <w:rPr>
                              <w:color w:val="FFFFFF" w:themeColor="background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Algoritmos</w:t>
                          </w:r>
                          <w:r w:rsidRPr="00A668C3">
                            <w:rPr>
                              <w:color w:val="FFFFFF" w:themeColor="background1"/>
                              <w:sz w:val="72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668C3">
                            <w:rPr>
                              <w:color w:val="FFFFFF" w:themeColor="background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Genéticos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4C7D08" wp14:editId="5C6580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131DD76" w14:textId="77777777" w:rsidR="00942D50" w:rsidRPr="00A668C3" w:rsidRDefault="00942D5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GRUPO 2                                                           Ciclo Lectivo 2018</w:t>
                                      </w:r>
                                    </w:p>
                                  </w:sdtContent>
                                </w:sdt>
                                <w:p w14:paraId="0109CC9E" w14:textId="77777777" w:rsidR="00942D50" w:rsidRDefault="00942D5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668C3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</w:rPr>
                                        <w:t>Trabajo practico 2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</w:rPr>
                                        <w:t xml:space="preserve"> – Problema de la mochila.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B3B46D" w14:textId="77777777" w:rsidR="00942D50" w:rsidRDefault="00942D50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C000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F35ED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FFC000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drawing>
                                      <wp:inline distT="0" distB="0" distL="0" distR="0" wp14:anchorId="67200CD4" wp14:editId="53990651">
                                        <wp:extent cx="5741670" cy="2326776"/>
                                        <wp:effectExtent l="0" t="0" r="0" b="0"/>
                                        <wp:docPr id="3" name="Imagen 3" descr="Resultado de imagen para utn rosario 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 descr="Resultado de imagen para utn rosario 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duotone>
                                                    <a:prstClr val="black"/>
                                                    <a:schemeClr val="tx2">
                                                      <a:lumMod val="75000"/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41670" cy="23267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4C7D08" id="Grupo 193" o:spid="_x0000_s1027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">
                    <v:rect id="Rectángulo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" fillcolor="#0673a5 [2415]" stroked="f" strokeweight="1pt"/>
                    <v:rect id="Rectángulo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" fillcolor="#0673a5 [241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131DD76" w14:textId="77777777" w:rsidR="00942D50" w:rsidRPr="00A668C3" w:rsidRDefault="00942D5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GRUPO 2                                                           Ciclo Lectivo 2018</w:t>
                                </w:r>
                              </w:p>
                            </w:sdtContent>
                          </w:sdt>
                          <w:p w14:paraId="0109CC9E" w14:textId="77777777" w:rsidR="00942D50" w:rsidRDefault="00942D5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668C3">
                                  <w:rPr>
                                    <w:caps/>
                                    <w:color w:val="FFFFFF" w:themeColor="background1"/>
                                    <w:sz w:val="32"/>
                                  </w:rPr>
                                  <w:t>Trabajo practico 2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32"/>
                                  </w:rPr>
                                  <w:t xml:space="preserve"> – Problema de la mochila.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 id="Cuadro de texto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B3B46D" w14:textId="77777777" w:rsidR="00942D50" w:rsidRDefault="00942D50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C000" w:themeColor="accent1"/>
                                <w:sz w:val="72"/>
                                <w:szCs w:val="72"/>
                              </w:rPr>
                            </w:pPr>
                            <w:r w:rsidRPr="00F35ED1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FFC000" w:themeColor="accent1"/>
                                <w:sz w:val="72"/>
                                <w:szCs w:val="72"/>
                                <w:lang w:val="es-ES"/>
                              </w:rPr>
                              <w:drawing>
                                <wp:inline distT="0" distB="0" distL="0" distR="0" wp14:anchorId="67200CD4" wp14:editId="53990651">
                                  <wp:extent cx="5741670" cy="2326776"/>
                                  <wp:effectExtent l="0" t="0" r="0" b="0"/>
                                  <wp:docPr id="3" name="Imagen 3" descr="Resultado de imagen para utn rosario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Resultado de imagen para utn rosario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prstClr val="black"/>
                                              <a:schemeClr val="tx2">
                                                <a:lumMod val="75000"/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1670" cy="2326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C30173" w14:textId="77777777" w:rsidR="00A668C3" w:rsidRDefault="00AB3478" w:rsidP="00F35ED1">
          <w:pPr>
            <w:pStyle w:val="Ttul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CEFA036" wp14:editId="4FE217C0">
                    <wp:simplePos x="0" y="0"/>
                    <wp:positionH relativeFrom="column">
                      <wp:posOffset>-400050</wp:posOffset>
                    </wp:positionH>
                    <wp:positionV relativeFrom="paragraph">
                      <wp:posOffset>6445885</wp:posOffset>
                    </wp:positionV>
                    <wp:extent cx="353377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37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DCAD55" w14:textId="77777777" w:rsidR="00942D50" w:rsidRPr="00AB3478" w:rsidRDefault="00942D50">
                                <w:pPr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AB3478">
                                  <w:rPr>
                                    <w:b/>
                                    <w:color w:val="FFFFFF" w:themeColor="background1"/>
                                    <w:lang w:val="es-ES"/>
                                  </w:rPr>
                                  <w:t xml:space="preserve">Ornella </w:t>
                                </w:r>
                                <w:proofErr w:type="spellStart"/>
                                <w:r w:rsidRPr="00AB3478">
                                  <w:rPr>
                                    <w:b/>
                                    <w:color w:val="FFFFFF" w:themeColor="background1"/>
                                    <w:lang w:val="es-ES"/>
                                  </w:rPr>
                                  <w:t>Corsetti</w:t>
                                </w:r>
                                <w:proofErr w:type="spellEnd"/>
                                <w:r w:rsidRPr="00AB3478">
                                  <w:rPr>
                                    <w:b/>
                                    <w:color w:val="FFFFFF" w:themeColor="background1"/>
                                    <w:lang w:val="es-ES"/>
                                  </w:rPr>
                                  <w:t>:</w:t>
                                </w:r>
                                <w:r w:rsidRPr="00AB3478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orcorsetti@gmail.com</w:t>
                                </w:r>
                              </w:p>
                              <w:p w14:paraId="10F25D24" w14:textId="77777777" w:rsidR="00942D50" w:rsidRPr="00AB3478" w:rsidRDefault="00942D5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AB3478">
                                  <w:rPr>
                                    <w:b/>
                                    <w:color w:val="FFFFFF" w:themeColor="background1"/>
                                  </w:rPr>
                                  <w:t xml:space="preserve">Santiago </w:t>
                                </w:r>
                                <w:proofErr w:type="spellStart"/>
                                <w:r w:rsidRPr="00AB3478">
                                  <w:rPr>
                                    <w:b/>
                                    <w:color w:val="FFFFFF" w:themeColor="background1"/>
                                  </w:rPr>
                                  <w:t>Ciriaci</w:t>
                                </w:r>
                                <w:proofErr w:type="spellEnd"/>
                                <w:r w:rsidRPr="00AB3478">
                                  <w:rPr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  <w:r w:rsidRPr="00AB3478">
                                  <w:rPr>
                                    <w:color w:val="FFFFFF" w:themeColor="background1"/>
                                  </w:rPr>
                                  <w:t xml:space="preserve"> santiagociriaci@gmail.com</w:t>
                                </w:r>
                              </w:p>
                              <w:p w14:paraId="3CEBD797" w14:textId="77777777" w:rsidR="00942D50" w:rsidRDefault="00942D50">
                                <w:r w:rsidRPr="00AB3478">
                                  <w:rPr>
                                    <w:b/>
                                    <w:color w:val="FFFFFF" w:themeColor="background1"/>
                                  </w:rPr>
                                  <w:t>Andrés Botello:</w:t>
                                </w:r>
                                <w:r w:rsidRPr="00AB3478">
                                  <w:rPr>
                                    <w:color w:val="FFFFFF" w:themeColor="background1"/>
                                  </w:rPr>
                                  <w:t xml:space="preserve"> andresjbotello@gmail.com</w:t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EFA036" id="Cuadro de texto 2" o:spid="_x0000_s1031" type="#_x0000_t202" style="position:absolute;left:0;text-align:left;margin-left:-31.5pt;margin-top:507.55pt;width:27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" filled="f" stroked="f">
                    <v:textbox style="mso-fit-shape-to-text:t">
                      <w:txbxContent>
                        <w:p w14:paraId="34DCAD55" w14:textId="77777777" w:rsidR="00942D50" w:rsidRPr="00AB3478" w:rsidRDefault="00942D50">
                          <w:pPr>
                            <w:rPr>
                              <w:color w:val="FFFFFF" w:themeColor="background1"/>
                              <w:lang w:val="es-ES"/>
                            </w:rPr>
                          </w:pPr>
                          <w:r w:rsidRPr="00AB3478">
                            <w:rPr>
                              <w:b/>
                              <w:color w:val="FFFFFF" w:themeColor="background1"/>
                              <w:lang w:val="es-ES"/>
                            </w:rPr>
                            <w:t xml:space="preserve">Ornella </w:t>
                          </w:r>
                          <w:proofErr w:type="spellStart"/>
                          <w:r w:rsidRPr="00AB3478">
                            <w:rPr>
                              <w:b/>
                              <w:color w:val="FFFFFF" w:themeColor="background1"/>
                              <w:lang w:val="es-ES"/>
                            </w:rPr>
                            <w:t>Corsetti</w:t>
                          </w:r>
                          <w:proofErr w:type="spellEnd"/>
                          <w:r w:rsidRPr="00AB3478">
                            <w:rPr>
                              <w:b/>
                              <w:color w:val="FFFFFF" w:themeColor="background1"/>
                              <w:lang w:val="es-ES"/>
                            </w:rPr>
                            <w:t>:</w:t>
                          </w:r>
                          <w:r w:rsidRPr="00AB3478">
                            <w:rPr>
                              <w:color w:val="FFFFFF" w:themeColor="background1"/>
                              <w:lang w:val="es-ES"/>
                            </w:rPr>
                            <w:t xml:space="preserve"> orcorsetti@gmail.com</w:t>
                          </w:r>
                        </w:p>
                        <w:p w14:paraId="10F25D24" w14:textId="77777777" w:rsidR="00942D50" w:rsidRPr="00AB3478" w:rsidRDefault="00942D50">
                          <w:pPr>
                            <w:rPr>
                              <w:color w:val="FFFFFF" w:themeColor="background1"/>
                            </w:rPr>
                          </w:pPr>
                          <w:r w:rsidRPr="00AB3478">
                            <w:rPr>
                              <w:b/>
                              <w:color w:val="FFFFFF" w:themeColor="background1"/>
                            </w:rPr>
                            <w:t xml:space="preserve">Santiago </w:t>
                          </w:r>
                          <w:proofErr w:type="spellStart"/>
                          <w:r w:rsidRPr="00AB3478">
                            <w:rPr>
                              <w:b/>
                              <w:color w:val="FFFFFF" w:themeColor="background1"/>
                            </w:rPr>
                            <w:t>Ciriaci</w:t>
                          </w:r>
                          <w:proofErr w:type="spellEnd"/>
                          <w:r w:rsidRPr="00AB3478">
                            <w:rPr>
                              <w:b/>
                              <w:color w:val="FFFFFF" w:themeColor="background1"/>
                            </w:rPr>
                            <w:t>:</w:t>
                          </w:r>
                          <w:r w:rsidRPr="00AB3478">
                            <w:rPr>
                              <w:color w:val="FFFFFF" w:themeColor="background1"/>
                            </w:rPr>
                            <w:t xml:space="preserve"> santiagociriaci@gmail.com</w:t>
                          </w:r>
                        </w:p>
                        <w:p w14:paraId="3CEBD797" w14:textId="77777777" w:rsidR="00942D50" w:rsidRDefault="00942D50">
                          <w:r w:rsidRPr="00AB3478">
                            <w:rPr>
                              <w:b/>
                              <w:color w:val="FFFFFF" w:themeColor="background1"/>
                            </w:rPr>
                            <w:t>Andrés Botello:</w:t>
                          </w:r>
                          <w:r w:rsidRPr="00AB3478">
                            <w:rPr>
                              <w:color w:val="FFFFFF" w:themeColor="background1"/>
                            </w:rPr>
                            <w:t xml:space="preserve"> andresjbotello@gmail.com</w:t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35ED1">
            <w:br w:type="page"/>
          </w:r>
        </w:p>
        <w:sdt>
          <w:sdtPr>
            <w:rPr>
              <w:rFonts w:ascii="Times New Roman" w:eastAsiaTheme="minorEastAsia" w:hAnsi="Times New Roman" w:cstheme="minorBidi"/>
              <w:caps w:val="0"/>
              <w:color w:val="auto"/>
              <w:spacing w:val="0"/>
              <w:lang w:val="es-ES"/>
            </w:rPr>
            <w:id w:val="-197050199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01B7B88" w14:textId="77777777" w:rsidR="00A668C3" w:rsidRDefault="00A668C3">
              <w:pPr>
                <w:pStyle w:val="TtuloTDC"/>
              </w:pPr>
              <w:r>
                <w:rPr>
                  <w:lang w:val="es-ES"/>
                </w:rPr>
                <w:t>Indice</w:t>
              </w:r>
            </w:p>
            <w:p w14:paraId="695EF9AE" w14:textId="12C2AA1C" w:rsidR="00B22A8B" w:rsidRDefault="00A668C3">
              <w:pPr>
                <w:pStyle w:val="TDC1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r>
                <w:rPr>
                  <w:b/>
                  <w:bCs/>
                  <w:lang w:val="es-ES"/>
                </w:rPr>
                <w:fldChar w:fldCharType="begin"/>
              </w:r>
              <w:r>
                <w:rPr>
                  <w:b/>
                  <w:bCs/>
                  <w:lang w:val="es-ES"/>
                </w:rPr>
                <w:instrText xml:space="preserve"> TOC \o "1-3" \h \z \u </w:instrText>
              </w:r>
              <w:r>
                <w:rPr>
                  <w:b/>
                  <w:bCs/>
                  <w:lang w:val="es-ES"/>
                </w:rPr>
                <w:fldChar w:fldCharType="separate"/>
              </w:r>
              <w:hyperlink w:anchor="_Toc520220183" w:history="1">
                <w:r w:rsidR="00B22A8B" w:rsidRPr="001A78D4">
                  <w:rPr>
                    <w:rStyle w:val="Hipervnculo"/>
                    <w:noProof/>
                  </w:rPr>
                  <w:t>Enunciado</w:t>
                </w:r>
                <w:r w:rsidR="00B22A8B">
                  <w:rPr>
                    <w:noProof/>
                    <w:webHidden/>
                  </w:rPr>
                  <w:tab/>
                </w:r>
                <w:r w:rsidR="00B22A8B">
                  <w:rPr>
                    <w:noProof/>
                    <w:webHidden/>
                  </w:rPr>
                  <w:fldChar w:fldCharType="begin"/>
                </w:r>
                <w:r w:rsidR="00B22A8B">
                  <w:rPr>
                    <w:noProof/>
                    <w:webHidden/>
                  </w:rPr>
                  <w:instrText xml:space="preserve"> PAGEREF _Toc520220183 \h </w:instrText>
                </w:r>
                <w:r w:rsidR="00B22A8B">
                  <w:rPr>
                    <w:noProof/>
                    <w:webHidden/>
                  </w:rPr>
                </w:r>
                <w:r w:rsidR="00B22A8B"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2</w:t>
                </w:r>
                <w:r w:rsidR="00B22A8B">
                  <w:rPr>
                    <w:noProof/>
                    <w:webHidden/>
                  </w:rPr>
                  <w:fldChar w:fldCharType="end"/>
                </w:r>
              </w:hyperlink>
            </w:p>
            <w:p w14:paraId="7B9D69FD" w14:textId="1632A5F9" w:rsidR="00B22A8B" w:rsidRDefault="00B22A8B">
              <w:pPr>
                <w:pStyle w:val="TDC1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84" w:history="1">
                <w:r w:rsidRPr="001A78D4">
                  <w:rPr>
                    <w:rStyle w:val="Hipervnculo"/>
                    <w:noProof/>
                  </w:rPr>
                  <w:t>Punto 1.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F810AF" w14:textId="58D4BECB" w:rsidR="00B22A8B" w:rsidRDefault="00B22A8B">
              <w:pPr>
                <w:pStyle w:val="TDC2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85" w:history="1">
                <w:r w:rsidRPr="001A78D4">
                  <w:rPr>
                    <w:rStyle w:val="Hipervnculo"/>
                    <w:noProof/>
                    <w:lang w:eastAsia="es-AR"/>
                  </w:rPr>
                  <w:t>Codigo.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A4FA7E" w14:textId="7776EA84" w:rsidR="00B22A8B" w:rsidRDefault="00B22A8B">
              <w:pPr>
                <w:pStyle w:val="TDC1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86" w:history="1">
                <w:r w:rsidRPr="001A78D4">
                  <w:rPr>
                    <w:rStyle w:val="Hipervnculo"/>
                    <w:noProof/>
                    <w:lang w:eastAsia="es-AR"/>
                  </w:rPr>
                  <w:t>Punto 2.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2A8358" w14:textId="7DA6567C" w:rsidR="00B22A8B" w:rsidRDefault="00B22A8B">
              <w:pPr>
                <w:pStyle w:val="TDC2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87" w:history="1">
                <w:r w:rsidRPr="001A78D4">
                  <w:rPr>
                    <w:rStyle w:val="Hipervnculo"/>
                    <w:noProof/>
                    <w:lang w:val="en-US" w:eastAsia="es-AR"/>
                  </w:rPr>
                  <w:t>Codigo.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FDC36D" w14:textId="46321FA6" w:rsidR="00B22A8B" w:rsidRDefault="00B22A8B">
              <w:pPr>
                <w:pStyle w:val="TDC2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88" w:history="1">
                <w:r w:rsidRPr="001A78D4">
                  <w:rPr>
                    <w:rStyle w:val="Hipervnculo"/>
                    <w:noProof/>
                  </w:rPr>
                  <w:t>Comparacion greedy/exhaustivo.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3EFB32" w14:textId="4EF6D941" w:rsidR="00B22A8B" w:rsidRDefault="00B22A8B">
              <w:pPr>
                <w:pStyle w:val="TDC1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89" w:history="1">
                <w:r w:rsidRPr="001A78D4">
                  <w:rPr>
                    <w:rStyle w:val="Hipervnculo"/>
                    <w:noProof/>
                  </w:rPr>
                  <w:t>Punto 3-A.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379BC2" w14:textId="711BB750" w:rsidR="00B22A8B" w:rsidRDefault="00B22A8B">
              <w:pPr>
                <w:pStyle w:val="TDC2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90" w:history="1">
                <w:r w:rsidRPr="001A78D4">
                  <w:rPr>
                    <w:rStyle w:val="Hipervnculo"/>
                    <w:noProof/>
                  </w:rPr>
                  <w:t>Codigo busqueda exhaustiva.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5F3F37" w14:textId="7218CE2D" w:rsidR="00B22A8B" w:rsidRDefault="00B22A8B">
              <w:pPr>
                <w:pStyle w:val="TDC2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91" w:history="1">
                <w:r w:rsidRPr="001A78D4">
                  <w:rPr>
                    <w:rStyle w:val="Hipervnculo"/>
                    <w:noProof/>
                  </w:rPr>
                  <w:t>Codigo busqueda greedy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08DD60" w14:textId="77DDCDDC" w:rsidR="00B22A8B" w:rsidRDefault="00B22A8B">
              <w:pPr>
                <w:pStyle w:val="TDC1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92" w:history="1">
                <w:r w:rsidRPr="001A78D4">
                  <w:rPr>
                    <w:rStyle w:val="Hipervnculo"/>
                    <w:noProof/>
                  </w:rPr>
                  <w:t>Punto 3-B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216ECA" w14:textId="1C7E5CAF" w:rsidR="00B22A8B" w:rsidRDefault="00B22A8B">
              <w:pPr>
                <w:pStyle w:val="TDC1"/>
                <w:tabs>
                  <w:tab w:val="right" w:leader="dot" w:pos="9017"/>
                </w:tabs>
                <w:rPr>
                  <w:rFonts w:asciiTheme="minorHAnsi" w:hAnsiTheme="minorHAnsi"/>
                  <w:noProof/>
                  <w:lang w:val="es-ES" w:eastAsia="es-ES"/>
                </w:rPr>
              </w:pPr>
              <w:hyperlink w:anchor="_Toc520220193" w:history="1">
                <w:r w:rsidRPr="001A78D4">
                  <w:rPr>
                    <w:rStyle w:val="Hipervnculo"/>
                    <w:noProof/>
                  </w:rPr>
                  <w:t>Conclusión 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_Toc520220193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2C09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A3F6B9" w14:textId="77777777" w:rsidR="00A668C3" w:rsidRDefault="00A668C3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7F3D1203" w14:textId="77777777" w:rsidR="004E1AED" w:rsidRPr="00A668C3" w:rsidRDefault="00A668C3" w:rsidP="00A668C3">
          <w:pPr>
            <w:rPr>
              <w:rFonts w:asciiTheme="majorHAnsi" w:eastAsiaTheme="majorEastAsia" w:hAnsiTheme="majorHAnsi" w:cstheme="majorBidi"/>
              <w:caps/>
              <w:color w:val="0673A5" w:themeColor="text2" w:themeShade="BF"/>
              <w:spacing w:val="10"/>
              <w:sz w:val="52"/>
              <w:szCs w:val="52"/>
            </w:rPr>
          </w:pPr>
          <w:r>
            <w:br w:type="page"/>
          </w:r>
        </w:p>
      </w:sdtContent>
    </w:sdt>
    <w:p w14:paraId="64E8FDBD" w14:textId="77777777" w:rsidR="00194DF6" w:rsidRDefault="00A668C3">
      <w:pPr>
        <w:pStyle w:val="Ttulo1"/>
      </w:pPr>
      <w:bookmarkStart w:id="0" w:name="_Toc520220183"/>
      <w:r>
        <w:lastRenderedPageBreak/>
        <w:t>Enunciado</w:t>
      </w:r>
      <w:bookmarkEnd w:id="0"/>
    </w:p>
    <w:p w14:paraId="595B3737" w14:textId="77777777" w:rsidR="004E1AED" w:rsidRDefault="00811011" w:rsidP="00A668C3">
      <w:r>
        <w:t xml:space="preserve">Cuales son los elementos de la lista </w:t>
      </w:r>
      <w:r w:rsidR="002B1A22">
        <w:t>siguiente</w:t>
      </w:r>
      <w:r>
        <w:t xml:space="preserve"> que cargaremos en una mochila de 4200 cm</w:t>
      </w:r>
      <w:r>
        <w:rPr>
          <w:vertAlign w:val="superscript"/>
        </w:rPr>
        <w:t>3</w:t>
      </w:r>
      <w:r>
        <w:t xml:space="preserve"> de manera que su valor en $ sea máximo.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</w:tblGrid>
      <w:tr w:rsidR="00811011" w14:paraId="5011F03F" w14:textId="77777777" w:rsidTr="00811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0673A5" w:themeFill="text2" w:themeFillShade="BF"/>
          </w:tcPr>
          <w:p w14:paraId="1B6226FA" w14:textId="77777777" w:rsidR="00811011" w:rsidRDefault="00811011" w:rsidP="00A668C3">
            <w:pPr>
              <w:ind w:firstLine="0"/>
            </w:pPr>
            <w:r>
              <w:t>Objeto</w:t>
            </w:r>
          </w:p>
        </w:tc>
        <w:tc>
          <w:tcPr>
            <w:tcW w:w="1701" w:type="dxa"/>
            <w:shd w:val="clear" w:color="auto" w:fill="0673A5" w:themeFill="text2" w:themeFillShade="BF"/>
          </w:tcPr>
          <w:p w14:paraId="1F7E112D" w14:textId="77777777" w:rsidR="00811011" w:rsidRDefault="00811011" w:rsidP="00A668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 (cm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134" w:type="dxa"/>
            <w:shd w:val="clear" w:color="auto" w:fill="0673A5" w:themeFill="text2" w:themeFillShade="BF"/>
          </w:tcPr>
          <w:p w14:paraId="4265A258" w14:textId="77777777" w:rsidR="00811011" w:rsidRDefault="00811011" w:rsidP="00A668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($)</w:t>
            </w:r>
          </w:p>
        </w:tc>
      </w:tr>
      <w:tr w:rsidR="00811011" w14:paraId="47433B19" w14:textId="77777777" w:rsidTr="00811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3A7867" w14:textId="77777777" w:rsidR="00811011" w:rsidRDefault="00811011" w:rsidP="00811011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D29E740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14:paraId="7B99684D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811011" w14:paraId="024972BC" w14:textId="77777777" w:rsidTr="0081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3F01EC" w14:textId="77777777" w:rsidR="00811011" w:rsidRDefault="00811011" w:rsidP="00811011">
            <w:pPr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139C4C2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325</w:t>
            </w:r>
          </w:p>
        </w:tc>
        <w:tc>
          <w:tcPr>
            <w:tcW w:w="1134" w:type="dxa"/>
          </w:tcPr>
          <w:p w14:paraId="203DEA12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811011" w14:paraId="5B274337" w14:textId="77777777" w:rsidTr="00811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C34C22" w14:textId="77777777" w:rsidR="00811011" w:rsidRDefault="00811011" w:rsidP="00811011">
            <w:pPr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D4C8E88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134" w:type="dxa"/>
          </w:tcPr>
          <w:p w14:paraId="1D04C5DC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11011" w14:paraId="7F96368C" w14:textId="77777777" w:rsidTr="0081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4A7AF6" w14:textId="77777777" w:rsidR="00811011" w:rsidRDefault="00811011" w:rsidP="00811011">
            <w:pPr>
              <w:ind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05BEB03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805</w:t>
            </w:r>
          </w:p>
        </w:tc>
        <w:tc>
          <w:tcPr>
            <w:tcW w:w="1134" w:type="dxa"/>
          </w:tcPr>
          <w:p w14:paraId="01539C0C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811011" w14:paraId="23CB9D3B" w14:textId="77777777" w:rsidTr="00811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B78FEC" w14:textId="77777777" w:rsidR="00811011" w:rsidRDefault="00811011" w:rsidP="00811011">
            <w:pPr>
              <w:ind w:firstLine="0"/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5D1927E0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134" w:type="dxa"/>
          </w:tcPr>
          <w:p w14:paraId="291B9FBB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811011" w14:paraId="29539B0B" w14:textId="77777777" w:rsidTr="0081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5BA12C" w14:textId="77777777" w:rsidR="00811011" w:rsidRDefault="00811011" w:rsidP="00811011">
            <w:pPr>
              <w:ind w:firstLine="0"/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3742EC6D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134" w:type="dxa"/>
          </w:tcPr>
          <w:p w14:paraId="1D74EA77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811011" w14:paraId="486EC5E9" w14:textId="77777777" w:rsidTr="00811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6FB73D" w14:textId="77777777" w:rsidR="00811011" w:rsidRDefault="00811011" w:rsidP="00811011">
            <w:pPr>
              <w:ind w:firstLine="0"/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63D54226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770</w:t>
            </w:r>
          </w:p>
        </w:tc>
        <w:tc>
          <w:tcPr>
            <w:tcW w:w="1134" w:type="dxa"/>
          </w:tcPr>
          <w:p w14:paraId="0757A558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w:rsidR="00811011" w14:paraId="4BA6682F" w14:textId="77777777" w:rsidTr="0081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AB442C" w14:textId="77777777" w:rsidR="00811011" w:rsidRDefault="00811011" w:rsidP="00811011">
            <w:pPr>
              <w:ind w:firstLine="0"/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31634598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134" w:type="dxa"/>
          </w:tcPr>
          <w:p w14:paraId="4871AA7D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811011" w14:paraId="323A6B58" w14:textId="77777777" w:rsidTr="00811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F7A6B2" w14:textId="77777777" w:rsidR="00811011" w:rsidRDefault="00811011" w:rsidP="00811011">
            <w:pPr>
              <w:ind w:firstLine="0"/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3CC2C96A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930</w:t>
            </w:r>
          </w:p>
        </w:tc>
        <w:tc>
          <w:tcPr>
            <w:tcW w:w="1134" w:type="dxa"/>
          </w:tcPr>
          <w:p w14:paraId="17B5BDAE" w14:textId="77777777" w:rsidR="00811011" w:rsidRDefault="00811011" w:rsidP="0081101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811011" w14:paraId="728881FB" w14:textId="77777777" w:rsidTr="00811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34CC1D" w14:textId="77777777" w:rsidR="00811011" w:rsidRDefault="00811011" w:rsidP="00811011">
            <w:pPr>
              <w:ind w:firstLine="0"/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32873067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353</w:t>
            </w:r>
          </w:p>
        </w:tc>
        <w:tc>
          <w:tcPr>
            <w:tcW w:w="1134" w:type="dxa"/>
          </w:tcPr>
          <w:p w14:paraId="0758BE48" w14:textId="77777777" w:rsidR="00811011" w:rsidRDefault="00811011" w:rsidP="0081101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79EF725E" w14:textId="77777777" w:rsidR="00811011" w:rsidRDefault="00811011" w:rsidP="00A668C3"/>
    <w:p w14:paraId="72036779" w14:textId="77777777" w:rsidR="00811011" w:rsidRDefault="00811011" w:rsidP="00811011">
      <w:pPr>
        <w:pStyle w:val="Prrafodelista"/>
        <w:numPr>
          <w:ilvl w:val="0"/>
          <w:numId w:val="19"/>
        </w:numPr>
      </w:pPr>
      <w:r>
        <w:t>Resolver el problema de la mochila utilizando una búsqueda exhaustiva.</w:t>
      </w:r>
    </w:p>
    <w:p w14:paraId="07A57962" w14:textId="77777777" w:rsidR="00811011" w:rsidRDefault="00811011" w:rsidP="00811011">
      <w:pPr>
        <w:pStyle w:val="Prrafodelista"/>
        <w:numPr>
          <w:ilvl w:val="0"/>
          <w:numId w:val="19"/>
        </w:numPr>
      </w:pPr>
      <w:r>
        <w:t xml:space="preserve">Resolver el ejercicio anterior usando el algoritmo </w:t>
      </w:r>
      <w:proofErr w:type="spellStart"/>
      <w:r>
        <w:t>greedy</w:t>
      </w:r>
      <w:proofErr w:type="spellEnd"/>
      <w:r>
        <w:t xml:space="preserve"> y comentar su similitud o no con el exhaustivo.</w:t>
      </w:r>
    </w:p>
    <w:p w14:paraId="722E51C8" w14:textId="28A99BC3" w:rsidR="00811011" w:rsidRDefault="00811011" w:rsidP="00811011">
      <w:pPr>
        <w:pStyle w:val="Prrafodelista"/>
        <w:numPr>
          <w:ilvl w:val="0"/>
          <w:numId w:val="19"/>
        </w:numPr>
      </w:pPr>
      <w:r>
        <w:t>En algunas ocasiones planteamos el problema de la mochila teniendo en cuenta los pesos en lugar del volumen. Lu</w:t>
      </w:r>
      <w:r w:rsidR="00DF1F65">
        <w:t>e</w:t>
      </w:r>
      <w:bookmarkStart w:id="1" w:name="_GoBack"/>
      <w:bookmarkEnd w:id="1"/>
      <w:r>
        <w:t xml:space="preserve">go, dados 3 elementos, cuyos pesos son: 1800 </w:t>
      </w:r>
      <w:proofErr w:type="spellStart"/>
      <w:r>
        <w:t>grs</w:t>
      </w:r>
      <w:proofErr w:type="spellEnd"/>
      <w:r>
        <w:t xml:space="preserve">., 600 </w:t>
      </w:r>
      <w:proofErr w:type="spellStart"/>
      <w:r>
        <w:t>grs</w:t>
      </w:r>
      <w:proofErr w:type="spellEnd"/>
      <w:r>
        <w:t>.</w:t>
      </w:r>
      <w:r w:rsidR="008D24AD">
        <w:t xml:space="preserve"> Y 1200 </w:t>
      </w:r>
      <w:proofErr w:type="spellStart"/>
      <w:r w:rsidR="008D24AD">
        <w:t>grs</w:t>
      </w:r>
      <w:proofErr w:type="spellEnd"/>
      <w:r w:rsidR="008D24AD">
        <w:t xml:space="preserve">. Y cuyos valores son: $72, $36, $60 respectivamente, y con una mochila que puede soportar hasta 3000 </w:t>
      </w:r>
      <w:proofErr w:type="spellStart"/>
      <w:r w:rsidR="008D24AD">
        <w:t>grs</w:t>
      </w:r>
      <w:proofErr w:type="spellEnd"/>
      <w:r w:rsidR="008D24AD">
        <w:t>. Se pide:</w:t>
      </w:r>
    </w:p>
    <w:p w14:paraId="760453CC" w14:textId="77777777" w:rsidR="008D24AD" w:rsidRDefault="008D24AD" w:rsidP="008D24AD">
      <w:pPr>
        <w:pStyle w:val="Prrafodelista"/>
        <w:numPr>
          <w:ilvl w:val="1"/>
          <w:numId w:val="19"/>
        </w:numPr>
      </w:pPr>
      <w:r>
        <w:t>Hallar una solución utilizando un algoritmo goloso y exhaustivo.</w:t>
      </w:r>
    </w:p>
    <w:p w14:paraId="1F0FB9EA" w14:textId="77777777" w:rsidR="008D24AD" w:rsidRDefault="008D24AD" w:rsidP="008D24AD">
      <w:pPr>
        <w:pStyle w:val="Prrafodelista"/>
        <w:numPr>
          <w:ilvl w:val="1"/>
          <w:numId w:val="19"/>
        </w:numPr>
      </w:pPr>
      <w:r>
        <w:t>Analizar dicha solución respecto a su grado de optimización y elaborar las conclusiones que considere adecuadas.</w:t>
      </w:r>
    </w:p>
    <w:p w14:paraId="395C02C7" w14:textId="77777777" w:rsidR="008D24AD" w:rsidRDefault="008D24AD">
      <w:r>
        <w:br w:type="page"/>
      </w:r>
    </w:p>
    <w:p w14:paraId="19E34BAF" w14:textId="77777777" w:rsidR="008D24AD" w:rsidRDefault="00D855DC" w:rsidP="008D24AD">
      <w:pPr>
        <w:pStyle w:val="Ttulo1"/>
      </w:pPr>
      <w:bookmarkStart w:id="2" w:name="_Toc520220184"/>
      <w:r>
        <w:lastRenderedPageBreak/>
        <w:t>Punto 1.</w:t>
      </w:r>
      <w:bookmarkEnd w:id="2"/>
    </w:p>
    <w:p w14:paraId="3FDB45AD" w14:textId="77777777" w:rsid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5A0CD42A" w14:textId="77777777" w:rsidR="008D24AD" w:rsidRDefault="00D855DC" w:rsidP="002B1A22">
      <w:pPr>
        <w:pStyle w:val="Ttulo2"/>
        <w:rPr>
          <w:lang w:eastAsia="es-AR"/>
        </w:rPr>
      </w:pPr>
      <w:bookmarkStart w:id="3" w:name="_Toc520220185"/>
      <w:r>
        <w:rPr>
          <w:lang w:eastAsia="es-AR"/>
        </w:rPr>
        <w:t>Codigo.</w:t>
      </w:r>
      <w:bookmarkEnd w:id="3"/>
    </w:p>
    <w:p w14:paraId="393432B0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lista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=[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[150],[325],[600],[805],[430],[1200],[770],[60],[930],[353]]</w:t>
      </w:r>
    </w:p>
    <w:p w14:paraId="22896534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listavol</w:t>
      </w:r>
      <w:proofErr w:type="spellEnd"/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=[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150,325,600,805,430,1200,770,60,930,353]</w:t>
      </w:r>
    </w:p>
    <w:p w14:paraId="0BFC3883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listapre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=[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[150,20],[325,40],[600,50],[805,36],[430,25],[1200,64],[770,54],[60,18],[930,46],[353,28]]</w:t>
      </w:r>
    </w:p>
    <w:p w14:paraId="6610AB0A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=[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</w:t>
      </w:r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</w:p>
    <w:p w14:paraId="287E9A57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</w:p>
    <w:p w14:paraId="1BF3D12D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</w:pP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for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i in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range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len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(lista)): 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#Crea Lista de combinaciones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.</w:t>
      </w:r>
    </w:p>
    <w:p w14:paraId="73AC6F74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combinaciones.append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([]) </w:t>
      </w:r>
    </w:p>
    <w:p w14:paraId="393CB99D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69A99B44" w14:textId="77777777" w:rsidR="008D24AD" w:rsidRPr="00AB3478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s-ES" w:eastAsia="es-AR"/>
        </w:rPr>
      </w:pPr>
      <w:proofErr w:type="spell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for</w:t>
      </w:r>
      <w:proofErr w:type="spell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 xml:space="preserve"> a in </w:t>
      </w:r>
      <w:proofErr w:type="spell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range</w:t>
      </w:r>
      <w:proofErr w:type="spell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(</w:t>
      </w:r>
      <w:proofErr w:type="spell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len</w:t>
      </w:r>
      <w:proofErr w:type="spell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(lista)):</w:t>
      </w:r>
      <w:r w:rsidR="00AB3478"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 xml:space="preserve"> </w:t>
      </w:r>
      <w:r w:rsidR="00AB3478" w:rsidRPr="00AB3478">
        <w:rPr>
          <w:rFonts w:ascii="Consolas" w:eastAsia="Times New Roman" w:hAnsi="Consolas" w:cs="Times New Roman"/>
          <w:b/>
          <w:sz w:val="21"/>
          <w:szCs w:val="21"/>
          <w:u w:val="single"/>
          <w:lang w:val="es-ES" w:eastAsia="es-AR"/>
        </w:rPr>
        <w:t>#Crea todas las combinaciones posibles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val="es-ES" w:eastAsia="es-AR"/>
        </w:rPr>
        <w:t>.</w:t>
      </w:r>
    </w:p>
    <w:p w14:paraId="2AB67ABD" w14:textId="77777777" w:rsidR="008D24AD" w:rsidRPr="00AB3478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s-ES" w:eastAsia="es-AR"/>
        </w:rPr>
      </w:pPr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 xml:space="preserve">    combinaciones[0</w:t>
      </w:r>
      <w:proofErr w:type="gram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].</w:t>
      </w:r>
      <w:proofErr w:type="spell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append</w:t>
      </w:r>
      <w:proofErr w:type="spellEnd"/>
      <w:proofErr w:type="gram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(lista[a])</w:t>
      </w:r>
    </w:p>
    <w:p w14:paraId="358F61E1" w14:textId="77777777" w:rsidR="008D24AD" w:rsidRPr="00AB3478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s-ES" w:eastAsia="es-AR"/>
        </w:rPr>
      </w:pPr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 xml:space="preserve">    </w:t>
      </w:r>
      <w:proofErr w:type="spell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for</w:t>
      </w:r>
      <w:proofErr w:type="spell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 xml:space="preserve"> b in </w:t>
      </w:r>
      <w:proofErr w:type="spell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range</w:t>
      </w:r>
      <w:proofErr w:type="spell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(a+</w:t>
      </w:r>
      <w:proofErr w:type="gram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1,len</w:t>
      </w:r>
      <w:proofErr w:type="gram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(lista)):</w:t>
      </w:r>
    </w:p>
    <w:p w14:paraId="58AAB793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 xml:space="preserve">        </w:t>
      </w: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combinaciones[1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].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(lista[a] + lista[b])</w:t>
      </w:r>
    </w:p>
    <w:p w14:paraId="28515D24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    </w:t>
      </w: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for c in range(b+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1,len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)):</w:t>
      </w:r>
    </w:p>
    <w:p w14:paraId="546F06A4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    </w:t>
      </w: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combinaciones[2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].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(lista[a] + lista[b] + lista[c])</w:t>
      </w:r>
    </w:p>
    <w:p w14:paraId="425EB63E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       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for d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in range(c+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1,len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)):</w:t>
      </w:r>
    </w:p>
    <w:p w14:paraId="46823B3F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        </w:t>
      </w: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combinaciones[3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].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(lista[a] + lista[b]+ lista[c]+ lista[d])</w:t>
      </w:r>
    </w:p>
    <w:p w14:paraId="0D27A7BF" w14:textId="77777777" w:rsidR="008D24AD" w:rsidRPr="00AB3478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s-E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            </w:t>
      </w:r>
      <w:proofErr w:type="spell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for</w:t>
      </w:r>
      <w:proofErr w:type="spell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 xml:space="preserve"> e in </w:t>
      </w:r>
      <w:proofErr w:type="spell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range</w:t>
      </w:r>
      <w:proofErr w:type="spell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(d+</w:t>
      </w:r>
      <w:proofErr w:type="gramStart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1,len</w:t>
      </w:r>
      <w:proofErr w:type="gramEnd"/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>(lista)):</w:t>
      </w:r>
    </w:p>
    <w:p w14:paraId="455B0548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AB3478">
        <w:rPr>
          <w:rFonts w:ascii="Consolas" w:eastAsia="Times New Roman" w:hAnsi="Consolas" w:cs="Times New Roman"/>
          <w:sz w:val="21"/>
          <w:szCs w:val="21"/>
          <w:lang w:val="es-ES" w:eastAsia="es-AR"/>
        </w:rPr>
        <w:t xml:space="preserve">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combinaciones[4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].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(lista[a] + lista[b]+ lista[c]+ lista[d]+ lista[e])</w:t>
      </w:r>
    </w:p>
    <w:p w14:paraId="4FE66C27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for f in range (e+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1,len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)):</w:t>
      </w:r>
    </w:p>
    <w:p w14:paraId="55CFFB91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combinaciones[5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].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(lista[a] + lista[b]+ lista[c]+ lista[d]+ lista[e]+lista[f])</w:t>
      </w:r>
    </w:p>
    <w:p w14:paraId="26F2DCFE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for g in range (f+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1,len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)):</w:t>
      </w:r>
    </w:p>
    <w:p w14:paraId="4E14C4A7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combinaciones[6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].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(lista[a] + lista[b]+ lista[c]+ lista[d]+ lista[e]+lista[f]+lista[g])</w:t>
      </w:r>
    </w:p>
    <w:p w14:paraId="0DC92658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    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for h in range (g+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1,len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)):</w:t>
      </w:r>
    </w:p>
    <w:p w14:paraId="78D0B21E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    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combinaciones[7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].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(lista[a] + lista[b]+ lista[c]+ lista[d]+ lista[e]+lista[f]+lista[g]+lista[h])</w:t>
      </w:r>
    </w:p>
    <w:p w14:paraId="794E12EB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        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for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in range (h+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1,len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)):</w:t>
      </w:r>
    </w:p>
    <w:p w14:paraId="4338C279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        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combinaciones[8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].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(lista[a] + lista[b]+ lista[c]+ lista[d]+ lista[e]+lista[f]+lista[g]+lista[h]+lista[i])</w:t>
      </w:r>
    </w:p>
    <w:p w14:paraId="73897498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            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for j in range (i+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1,len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)):</w:t>
      </w:r>
    </w:p>
    <w:p w14:paraId="7B4AE6D9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                                </w:t>
      </w: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combinaciones[9</w:t>
      </w:r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].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(lista[a] + lista[b]+ lista[c]+ lista[d]+ lista[e]+lista[f]+lista[g]+lista[h]+lista[i]+lista[j])</w:t>
      </w:r>
    </w:p>
    <w:p w14:paraId="038707F3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6E48A527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combinacionesvol</w:t>
      </w:r>
      <w:proofErr w:type="spellEnd"/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=[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</w:t>
      </w:r>
    </w:p>
    <w:p w14:paraId="73F4CBFD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</w:pP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for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i in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range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len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(combinaciones)): 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#Filtra vol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ú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menes menores o iguales a 4200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.</w:t>
      </w:r>
    </w:p>
    <w:p w14:paraId="1142AECF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</w:t>
      </w: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for j in range 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len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combinaciones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])):</w:t>
      </w:r>
    </w:p>
    <w:p w14:paraId="46390574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sum=0</w:t>
      </w:r>
    </w:p>
    <w:p w14:paraId="14930D35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for k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in range 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len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combinaciones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][j])):</w:t>
      </w:r>
    </w:p>
    <w:p w14:paraId="686E6A77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lastRenderedPageBreak/>
        <w:t xml:space="preserve">            sum= sum +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combinaciones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][j][k]</w:t>
      </w:r>
    </w:p>
    <w:p w14:paraId="6EF74A9E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if (sum&lt;=4200):</w:t>
      </w:r>
    </w:p>
    <w:p w14:paraId="1FF6851D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    </w:t>
      </w:r>
      <w:proofErr w:type="spellStart"/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combinacionesvol.append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(combinaciones[i][j])</w:t>
      </w:r>
    </w:p>
    <w:p w14:paraId="4F5D6ACC" w14:textId="77777777" w:rsid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mx=0</w:t>
      </w:r>
    </w:p>
    <w:p w14:paraId="4DD6F5F7" w14:textId="77777777" w:rsidR="008B6EAD" w:rsidRPr="008D24AD" w:rsidRDefault="008B6E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s-AR"/>
        </w:rPr>
        <w:t>sumVol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AR"/>
        </w:rPr>
        <w:t>=0</w:t>
      </w:r>
    </w:p>
    <w:p w14:paraId="4AA6E71C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listaindice</w:t>
      </w:r>
      <w:proofErr w:type="spellEnd"/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=[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]</w:t>
      </w:r>
    </w:p>
    <w:p w14:paraId="7FFD09F7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</w:pP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for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i in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range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len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combinacionesvol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)): 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#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B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usca y suma el beneficio de cada combinaci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ó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n, y guarda la de mayor beneficio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.</w:t>
      </w:r>
    </w:p>
    <w:p w14:paraId="29743F0B" w14:textId="77777777" w:rsid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   </w:t>
      </w: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sum=0</w:t>
      </w:r>
    </w:p>
    <w:p w14:paraId="6BA35BA4" w14:textId="77777777" w:rsidR="008B6EAD" w:rsidRPr="008D24AD" w:rsidRDefault="008B6E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sumV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=0</w:t>
      </w:r>
    </w:p>
    <w:p w14:paraId="74FF89D4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for j in range 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len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combinacionesvol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])):</w:t>
      </w:r>
    </w:p>
    <w:p w14:paraId="0A576F8C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ind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=</w:t>
      </w:r>
      <w:proofErr w:type="spellStart"/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listavol.index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combinacionesvol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][j])</w:t>
      </w:r>
    </w:p>
    <w:p w14:paraId="575F0621" w14:textId="77777777" w:rsid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sum= sum+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listapre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ind</w:t>
      </w:r>
      <w:proofErr w:type="spellEnd"/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][</w:t>
      </w:r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1]</w:t>
      </w:r>
    </w:p>
    <w:p w14:paraId="737B09A2" w14:textId="77777777" w:rsidR="008B6EAD" w:rsidRPr="008D24AD" w:rsidRDefault="008B6E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ab/>
        <w:t xml:space="preserve"> 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sumV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=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sumV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+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listapre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ind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][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0]</w:t>
      </w:r>
    </w:p>
    <w:p w14:paraId="522D9066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if (sum&gt;mx):</w:t>
      </w:r>
    </w:p>
    <w:p w14:paraId="39097F55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indmax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=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</w:p>
    <w:p w14:paraId="3C66B765" w14:textId="77777777" w:rsid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    mx=sum</w:t>
      </w:r>
    </w:p>
    <w:p w14:paraId="4B967D86" w14:textId="77777777" w:rsidR="008B6EAD" w:rsidRPr="008D24AD" w:rsidRDefault="008B6E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ab/>
        <w:t xml:space="preserve"> 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sumVol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=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es-AR"/>
        </w:rPr>
        <w:t>sumV</w:t>
      </w:r>
      <w:proofErr w:type="spellEnd"/>
    </w:p>
    <w:p w14:paraId="675A63BB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for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in range 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len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combinacionesvol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indmax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])):</w:t>
      </w:r>
    </w:p>
    <w:p w14:paraId="11B0E5E9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ind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=</w:t>
      </w:r>
      <w:proofErr w:type="spellStart"/>
      <w:proofErr w:type="gram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listavol.index</w:t>
      </w:r>
      <w:proofErr w:type="spellEnd"/>
      <w:proofErr w:type="gram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combinacionesvol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indmax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][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i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>])</w:t>
      </w:r>
    </w:p>
    <w:p w14:paraId="4A70E17A" w14:textId="77777777" w:rsidR="008D24AD" w:rsidRPr="00AB3478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  <w:r w:rsidRPr="008D24AD">
        <w:rPr>
          <w:rFonts w:ascii="Consolas" w:eastAsia="Times New Roman" w:hAnsi="Consolas" w:cs="Times New Roman"/>
          <w:sz w:val="21"/>
          <w:szCs w:val="21"/>
          <w:lang w:val="en-US" w:eastAsia="es-AR"/>
        </w:rPr>
        <w:t xml:space="preserve">    </w:t>
      </w:r>
      <w:proofErr w:type="spellStart"/>
      <w:proofErr w:type="gramStart"/>
      <w:r w:rsidRPr="00AB3478">
        <w:rPr>
          <w:rFonts w:ascii="Consolas" w:eastAsia="Times New Roman" w:hAnsi="Consolas" w:cs="Times New Roman"/>
          <w:sz w:val="21"/>
          <w:szCs w:val="21"/>
          <w:lang w:val="en-US" w:eastAsia="es-AR"/>
        </w:rPr>
        <w:t>listaindice.append</w:t>
      </w:r>
      <w:proofErr w:type="spellEnd"/>
      <w:proofErr w:type="gramEnd"/>
      <w:r w:rsidRPr="00AB3478">
        <w:rPr>
          <w:rFonts w:ascii="Consolas" w:eastAsia="Times New Roman" w:hAnsi="Consolas" w:cs="Times New Roman"/>
          <w:sz w:val="21"/>
          <w:szCs w:val="21"/>
          <w:lang w:val="en-US" w:eastAsia="es-AR"/>
        </w:rPr>
        <w:t>(ind+1)</w:t>
      </w:r>
    </w:p>
    <w:p w14:paraId="6786EA3F" w14:textId="77777777" w:rsidR="008D24AD" w:rsidRPr="00AB3478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es-AR"/>
        </w:rPr>
      </w:pPr>
    </w:p>
    <w:p w14:paraId="3DD5666D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print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combinacionesvol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[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indmax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]) 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#Combinaci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ó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n de mayor beneficio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.</w:t>
      </w:r>
    </w:p>
    <w:p w14:paraId="3EC740E2" w14:textId="77777777" w:rsidR="008D24AD" w:rsidRP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print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listaindice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) 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#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Í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ndices de los elementos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.</w:t>
      </w:r>
    </w:p>
    <w:p w14:paraId="7D10FD68" w14:textId="77777777" w:rsidR="008D24AD" w:rsidRDefault="008D24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</w:pPr>
      <w:proofErr w:type="spellStart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>print</w:t>
      </w:r>
      <w:proofErr w:type="spellEnd"/>
      <w:r w:rsidRPr="008D24A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(mx) </w:t>
      </w:r>
      <w:r w:rsidRPr="008D24AD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#Valor del beneficio</w:t>
      </w:r>
      <w:r w:rsidR="00AB3478"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.</w:t>
      </w:r>
    </w:p>
    <w:p w14:paraId="0FD680C9" w14:textId="77777777" w:rsidR="008B6EAD" w:rsidRPr="008B6EAD" w:rsidRDefault="008B6EAD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s-AR"/>
        </w:rPr>
        <w:t>print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AR"/>
        </w:rPr>
        <w:t>sumVol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) </w:t>
      </w:r>
      <w:r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#</w:t>
      </w:r>
      <w:proofErr w:type="spellStart"/>
      <w:r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>Volúmen</w:t>
      </w:r>
      <w:proofErr w:type="spellEnd"/>
      <w:r>
        <w:rPr>
          <w:rFonts w:ascii="Consolas" w:eastAsia="Times New Roman" w:hAnsi="Consolas" w:cs="Times New Roman"/>
          <w:b/>
          <w:sz w:val="21"/>
          <w:szCs w:val="21"/>
          <w:u w:val="single"/>
          <w:lang w:eastAsia="es-AR"/>
        </w:rPr>
        <w:t xml:space="preserve"> total.</w:t>
      </w:r>
    </w:p>
    <w:p w14:paraId="33175831" w14:textId="77777777" w:rsidR="002B1A22" w:rsidRDefault="002B1A22" w:rsidP="008D24AD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219F19FB" w14:textId="77777777" w:rsidR="00CE1877" w:rsidRDefault="00CE1877" w:rsidP="00CE1877">
      <w:pPr>
        <w:ind w:firstLine="0"/>
        <w:rPr>
          <w:rFonts w:ascii="Consolas" w:eastAsia="Times New Roman" w:hAnsi="Consolas" w:cs="Times New Roman"/>
          <w:b/>
          <w:sz w:val="28"/>
          <w:szCs w:val="21"/>
          <w:lang w:eastAsia="es-AR"/>
        </w:rPr>
      </w:pPr>
      <w:r w:rsidRPr="00CE1877">
        <w:rPr>
          <w:rFonts w:ascii="Consolas" w:eastAsia="Times New Roman" w:hAnsi="Consolas" w:cs="Times New Roman"/>
          <w:b/>
          <w:sz w:val="28"/>
          <w:szCs w:val="21"/>
          <w:lang w:eastAsia="es-AR"/>
        </w:rPr>
        <w:t>RESULTADOS</w:t>
      </w:r>
    </w:p>
    <w:p w14:paraId="6FB48547" w14:textId="77777777" w:rsidR="00CE1877" w:rsidRPr="00CE1877" w:rsidRDefault="00CE1877" w:rsidP="00CE1877">
      <w:pPr>
        <w:ind w:firstLine="0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E1877">
        <w:rPr>
          <w:rFonts w:ascii="Consolas" w:eastAsia="Times New Roman" w:hAnsi="Consolas" w:cs="Times New Roman"/>
          <w:sz w:val="21"/>
          <w:szCs w:val="21"/>
          <w:lang w:eastAsia="es-AR"/>
        </w:rPr>
        <w:t>[150, 325, 600, 430, 1200, 770, 60, 353]</w:t>
      </w:r>
    </w:p>
    <w:p w14:paraId="7B69DF7D" w14:textId="77777777" w:rsidR="00CE1877" w:rsidRPr="00CE1877" w:rsidRDefault="00CE1877" w:rsidP="00CE1877">
      <w:pPr>
        <w:ind w:firstLine="0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E1877">
        <w:rPr>
          <w:rFonts w:ascii="Consolas" w:eastAsia="Times New Roman" w:hAnsi="Consolas" w:cs="Times New Roman"/>
          <w:sz w:val="21"/>
          <w:szCs w:val="21"/>
          <w:lang w:eastAsia="es-AR"/>
        </w:rPr>
        <w:t>[1, 2, 3, 5, 6, 7, 8, 10]</w:t>
      </w:r>
    </w:p>
    <w:p w14:paraId="27AFB16D" w14:textId="77777777" w:rsidR="00CE1877" w:rsidRPr="00CE1877" w:rsidRDefault="00CE1877" w:rsidP="00CE1877">
      <w:pPr>
        <w:ind w:firstLine="0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E1877">
        <w:rPr>
          <w:rFonts w:ascii="Consolas" w:eastAsia="Times New Roman" w:hAnsi="Consolas" w:cs="Times New Roman"/>
          <w:sz w:val="21"/>
          <w:szCs w:val="21"/>
          <w:lang w:eastAsia="es-AR"/>
        </w:rPr>
        <w:t>299</w:t>
      </w:r>
    </w:p>
    <w:p w14:paraId="1A36758C" w14:textId="77777777" w:rsidR="00CE1877" w:rsidRPr="00CE1877" w:rsidRDefault="00CE1877" w:rsidP="00CE1877">
      <w:pPr>
        <w:ind w:firstLine="0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CE1877">
        <w:rPr>
          <w:rFonts w:ascii="Consolas" w:eastAsia="Times New Roman" w:hAnsi="Consolas" w:cs="Times New Roman"/>
          <w:sz w:val="21"/>
          <w:szCs w:val="21"/>
          <w:lang w:eastAsia="es-AR"/>
        </w:rPr>
        <w:t>3888</w:t>
      </w:r>
    </w:p>
    <w:p w14:paraId="36483242" w14:textId="77777777" w:rsidR="002B1A22" w:rsidRPr="00CE1877" w:rsidRDefault="002B1A22" w:rsidP="00CE1877">
      <w:pPr>
        <w:ind w:firstLine="0"/>
        <w:rPr>
          <w:rFonts w:ascii="Consolas" w:eastAsia="Times New Roman" w:hAnsi="Consolas" w:cs="Times New Roman"/>
          <w:b/>
          <w:sz w:val="21"/>
          <w:szCs w:val="21"/>
          <w:lang w:eastAsia="es-AR"/>
        </w:rPr>
      </w:pPr>
      <w:r w:rsidRPr="00CE1877">
        <w:rPr>
          <w:rFonts w:ascii="Consolas" w:eastAsia="Times New Roman" w:hAnsi="Consolas" w:cs="Times New Roman"/>
          <w:b/>
          <w:sz w:val="21"/>
          <w:szCs w:val="21"/>
          <w:lang w:eastAsia="es-AR"/>
        </w:rPr>
        <w:br w:type="page"/>
      </w:r>
    </w:p>
    <w:p w14:paraId="0ABCE2E0" w14:textId="77777777" w:rsidR="002B1A22" w:rsidRDefault="00CF211D" w:rsidP="002B1A22">
      <w:pPr>
        <w:pStyle w:val="Ttulo1"/>
        <w:rPr>
          <w:lang w:eastAsia="es-AR"/>
        </w:rPr>
      </w:pPr>
      <w:bookmarkStart w:id="4" w:name="_Toc520220186"/>
      <w:r>
        <w:rPr>
          <w:lang w:eastAsia="es-AR"/>
        </w:rPr>
        <w:lastRenderedPageBreak/>
        <w:t>P</w:t>
      </w:r>
      <w:r w:rsidR="002B1A22">
        <w:rPr>
          <w:lang w:eastAsia="es-AR"/>
        </w:rPr>
        <w:t>unto 2.</w:t>
      </w:r>
      <w:bookmarkEnd w:id="4"/>
    </w:p>
    <w:p w14:paraId="0B585723" w14:textId="77777777" w:rsidR="002B1A22" w:rsidRPr="00AB3478" w:rsidRDefault="002B1A22" w:rsidP="002B1A22">
      <w:pPr>
        <w:rPr>
          <w:lang w:val="es-ES" w:eastAsia="es-AR"/>
        </w:rPr>
      </w:pPr>
    </w:p>
    <w:p w14:paraId="57139030" w14:textId="77777777" w:rsidR="002B1A22" w:rsidRDefault="00CF211D" w:rsidP="002B1A22">
      <w:pPr>
        <w:pStyle w:val="Ttulo2"/>
        <w:rPr>
          <w:lang w:val="en-US" w:eastAsia="es-AR"/>
        </w:rPr>
      </w:pPr>
      <w:bookmarkStart w:id="5" w:name="_Toc520220187"/>
      <w:r>
        <w:rPr>
          <w:lang w:val="en-US" w:eastAsia="es-AR"/>
        </w:rPr>
        <w:t>Codigo.</w:t>
      </w:r>
      <w:bookmarkEnd w:id="5"/>
    </w:p>
    <w:p w14:paraId="248F5D4D" w14:textId="77777777" w:rsidR="002B1A22" w:rsidRPr="00AB3478" w:rsidRDefault="002B1A22" w:rsidP="002B1A22">
      <w:pPr>
        <w:rPr>
          <w:lang w:val="es-ES" w:eastAsia="es-AR"/>
        </w:rPr>
      </w:pPr>
      <w:r w:rsidRPr="00AB3478">
        <w:rPr>
          <w:lang w:val="es-ES" w:eastAsia="es-AR"/>
        </w:rPr>
        <w:t>listapre</w:t>
      </w:r>
      <w:proofErr w:type="gramStart"/>
      <w:r w:rsidRPr="00AB3478">
        <w:rPr>
          <w:lang w:val="es-ES" w:eastAsia="es-AR"/>
        </w:rPr>
        <w:t>=[</w:t>
      </w:r>
      <w:proofErr w:type="gramEnd"/>
      <w:r w:rsidRPr="00AB3478">
        <w:rPr>
          <w:lang w:val="es-ES" w:eastAsia="es-AR"/>
        </w:rPr>
        <w:t>[150,20],[325,40],[600,50],[805,36],[430,25],[1200,64],[770,54],[60,18],[930,46],[353,28]]</w:t>
      </w:r>
    </w:p>
    <w:p w14:paraId="2AFB20FA" w14:textId="77777777" w:rsidR="002B1A22" w:rsidRPr="00AB3478" w:rsidRDefault="002B1A22" w:rsidP="002B1A22">
      <w:pPr>
        <w:rPr>
          <w:lang w:val="es-ES" w:eastAsia="es-AR"/>
        </w:rPr>
      </w:pPr>
      <w:proofErr w:type="spellStart"/>
      <w:r w:rsidRPr="00AB3478">
        <w:rPr>
          <w:lang w:val="es-ES" w:eastAsia="es-AR"/>
        </w:rPr>
        <w:t>listaGreedy</w:t>
      </w:r>
      <w:proofErr w:type="spellEnd"/>
      <w:proofErr w:type="gramStart"/>
      <w:r w:rsidRPr="00AB3478">
        <w:rPr>
          <w:lang w:val="es-ES" w:eastAsia="es-AR"/>
        </w:rPr>
        <w:t>=[</w:t>
      </w:r>
      <w:proofErr w:type="gramEnd"/>
      <w:r w:rsidRPr="00AB3478">
        <w:rPr>
          <w:lang w:val="es-ES" w:eastAsia="es-AR"/>
        </w:rPr>
        <w:t>]</w:t>
      </w:r>
    </w:p>
    <w:p w14:paraId="7F2CCDAA" w14:textId="77777777" w:rsidR="002B1A22" w:rsidRPr="00AB3478" w:rsidRDefault="002B1A22" w:rsidP="002B1A22">
      <w:pPr>
        <w:rPr>
          <w:b/>
          <w:u w:val="single"/>
          <w:lang w:val="es-ES" w:eastAsia="es-AR"/>
        </w:rPr>
      </w:pPr>
      <w:proofErr w:type="spellStart"/>
      <w:r w:rsidRPr="00AB3478">
        <w:rPr>
          <w:lang w:val="es-ES" w:eastAsia="es-AR"/>
        </w:rPr>
        <w:t>listaOrdenada</w:t>
      </w:r>
      <w:proofErr w:type="spellEnd"/>
      <w:proofErr w:type="gramStart"/>
      <w:r w:rsidRPr="00AB3478">
        <w:rPr>
          <w:lang w:val="es-ES" w:eastAsia="es-AR"/>
        </w:rPr>
        <w:t>=[</w:t>
      </w:r>
      <w:proofErr w:type="gramEnd"/>
      <w:r w:rsidRPr="00AB3478">
        <w:rPr>
          <w:lang w:val="es-ES" w:eastAsia="es-AR"/>
        </w:rPr>
        <w:t xml:space="preserve">] </w:t>
      </w:r>
      <w:r w:rsidRPr="00AB3478">
        <w:rPr>
          <w:b/>
          <w:u w:val="single"/>
          <w:lang w:val="es-ES" w:eastAsia="es-AR"/>
        </w:rPr>
        <w:t>#Crea listas.</w:t>
      </w:r>
    </w:p>
    <w:p w14:paraId="74DAF175" w14:textId="77777777" w:rsidR="002B1A22" w:rsidRPr="00AB3478" w:rsidRDefault="002B1A22" w:rsidP="002B1A22">
      <w:pPr>
        <w:rPr>
          <w:lang w:val="es-ES" w:eastAsia="es-AR"/>
        </w:rPr>
      </w:pPr>
    </w:p>
    <w:p w14:paraId="0E6E1BB4" w14:textId="77777777" w:rsidR="002B1A22" w:rsidRPr="00AB3478" w:rsidRDefault="002B1A22" w:rsidP="002B1A22">
      <w:pPr>
        <w:rPr>
          <w:b/>
          <w:u w:val="single"/>
          <w:lang w:val="en-US" w:eastAsia="es-AR"/>
        </w:rPr>
      </w:pPr>
      <w:r w:rsidRPr="00AB3478">
        <w:rPr>
          <w:lang w:val="en-US" w:eastAsia="es-AR"/>
        </w:rPr>
        <w:t xml:space="preserve">for </w:t>
      </w:r>
      <w:proofErr w:type="spellStart"/>
      <w:r w:rsidRPr="00AB3478">
        <w:rPr>
          <w:lang w:val="en-US" w:eastAsia="es-AR"/>
        </w:rPr>
        <w:t>i</w:t>
      </w:r>
      <w:proofErr w:type="spellEnd"/>
      <w:r w:rsidRPr="00AB3478">
        <w:rPr>
          <w:lang w:val="en-US" w:eastAsia="es-AR"/>
        </w:rPr>
        <w:t xml:space="preserve"> in </w:t>
      </w:r>
      <w:proofErr w:type="gramStart"/>
      <w:r w:rsidRPr="00AB3478">
        <w:rPr>
          <w:lang w:val="en-US" w:eastAsia="es-AR"/>
        </w:rPr>
        <w:t>range(</w:t>
      </w:r>
      <w:proofErr w:type="gramEnd"/>
      <w:r w:rsidRPr="00AB3478">
        <w:rPr>
          <w:lang w:val="en-US" w:eastAsia="es-AR"/>
        </w:rPr>
        <w:t xml:space="preserve">10): </w:t>
      </w:r>
      <w:r w:rsidRPr="00AB3478">
        <w:rPr>
          <w:b/>
          <w:u w:val="single"/>
          <w:lang w:val="en-US" w:eastAsia="es-AR"/>
        </w:rPr>
        <w:t>#</w:t>
      </w:r>
      <w:proofErr w:type="spellStart"/>
      <w:r w:rsidRPr="00AB3478">
        <w:rPr>
          <w:b/>
          <w:u w:val="single"/>
          <w:lang w:val="en-US" w:eastAsia="es-AR"/>
        </w:rPr>
        <w:t>Calcula</w:t>
      </w:r>
      <w:proofErr w:type="spellEnd"/>
      <w:r w:rsidRPr="00AB3478">
        <w:rPr>
          <w:b/>
          <w:u w:val="single"/>
          <w:lang w:val="en-US" w:eastAsia="es-AR"/>
        </w:rPr>
        <w:t xml:space="preserve"> y </w:t>
      </w:r>
      <w:proofErr w:type="spellStart"/>
      <w:r w:rsidRPr="00AB3478">
        <w:rPr>
          <w:b/>
          <w:u w:val="single"/>
          <w:lang w:val="en-US" w:eastAsia="es-AR"/>
        </w:rPr>
        <w:t>carga</w:t>
      </w:r>
      <w:proofErr w:type="spellEnd"/>
      <w:r w:rsidRPr="00AB3478">
        <w:rPr>
          <w:b/>
          <w:u w:val="single"/>
          <w:lang w:val="en-US" w:eastAsia="es-AR"/>
        </w:rPr>
        <w:t xml:space="preserve"> </w:t>
      </w:r>
      <w:proofErr w:type="spellStart"/>
      <w:r w:rsidRPr="00AB3478">
        <w:rPr>
          <w:b/>
          <w:u w:val="single"/>
          <w:lang w:val="en-US" w:eastAsia="es-AR"/>
        </w:rPr>
        <w:t>lista</w:t>
      </w:r>
      <w:proofErr w:type="spellEnd"/>
      <w:r w:rsidRPr="00AB3478">
        <w:rPr>
          <w:b/>
          <w:u w:val="single"/>
          <w:lang w:val="en-US" w:eastAsia="es-AR"/>
        </w:rPr>
        <w:t xml:space="preserve"> greedy.</w:t>
      </w:r>
    </w:p>
    <w:p w14:paraId="31298828" w14:textId="77777777" w:rsidR="002B1A22" w:rsidRPr="002B1A22" w:rsidRDefault="002B1A22" w:rsidP="002B1A22">
      <w:pPr>
        <w:rPr>
          <w:lang w:val="en-US" w:eastAsia="es-AR"/>
        </w:rPr>
      </w:pPr>
      <w:r w:rsidRPr="00AB3478">
        <w:rPr>
          <w:lang w:val="en-US" w:eastAsia="es-AR"/>
        </w:rPr>
        <w:t xml:space="preserve">    </w:t>
      </w:r>
      <w:proofErr w:type="spellStart"/>
      <w:r w:rsidRPr="002B1A22">
        <w:rPr>
          <w:lang w:val="en-US" w:eastAsia="es-AR"/>
        </w:rPr>
        <w:t>listaGreedy.append</w:t>
      </w:r>
      <w:proofErr w:type="spellEnd"/>
      <w:r w:rsidRPr="002B1A22">
        <w:rPr>
          <w:lang w:val="en-US" w:eastAsia="es-AR"/>
        </w:rPr>
        <w:t>(float(</w:t>
      </w:r>
      <w:proofErr w:type="spellStart"/>
      <w:r w:rsidRPr="002B1A22">
        <w:rPr>
          <w:lang w:val="en-US" w:eastAsia="es-AR"/>
        </w:rPr>
        <w:t>listapre</w:t>
      </w:r>
      <w:proofErr w:type="spellEnd"/>
      <w:r w:rsidRPr="002B1A22">
        <w:rPr>
          <w:lang w:val="en-US" w:eastAsia="es-AR"/>
        </w:rPr>
        <w:t>[</w:t>
      </w:r>
      <w:proofErr w:type="spellStart"/>
      <w:r w:rsidRPr="002B1A22">
        <w:rPr>
          <w:lang w:val="en-US" w:eastAsia="es-AR"/>
        </w:rPr>
        <w:t>i</w:t>
      </w:r>
      <w:proofErr w:type="spellEnd"/>
      <w:r w:rsidRPr="002B1A22">
        <w:rPr>
          <w:lang w:val="en-US" w:eastAsia="es-AR"/>
        </w:rPr>
        <w:t>][1]/</w:t>
      </w:r>
      <w:proofErr w:type="spellStart"/>
      <w:r w:rsidRPr="002B1A22">
        <w:rPr>
          <w:lang w:val="en-US" w:eastAsia="es-AR"/>
        </w:rPr>
        <w:t>listapre</w:t>
      </w:r>
      <w:proofErr w:type="spellEnd"/>
      <w:r w:rsidRPr="002B1A22">
        <w:rPr>
          <w:lang w:val="en-US" w:eastAsia="es-AR"/>
        </w:rPr>
        <w:t>[</w:t>
      </w:r>
      <w:proofErr w:type="spellStart"/>
      <w:r w:rsidRPr="002B1A22">
        <w:rPr>
          <w:lang w:val="en-US" w:eastAsia="es-AR"/>
        </w:rPr>
        <w:t>i</w:t>
      </w:r>
      <w:proofErr w:type="spellEnd"/>
      <w:r w:rsidRPr="002B1A22">
        <w:rPr>
          <w:lang w:val="en-US" w:eastAsia="es-AR"/>
        </w:rPr>
        <w:t>][0]))</w:t>
      </w:r>
    </w:p>
    <w:p w14:paraId="2159301D" w14:textId="77777777" w:rsidR="002B1A22" w:rsidRPr="002B1A22" w:rsidRDefault="002B1A22" w:rsidP="002B1A22">
      <w:pPr>
        <w:rPr>
          <w:lang w:eastAsia="es-AR"/>
        </w:rPr>
      </w:pPr>
      <w:proofErr w:type="spellStart"/>
      <w:r w:rsidRPr="002B1A22">
        <w:rPr>
          <w:lang w:eastAsia="es-AR"/>
        </w:rPr>
        <w:t>listaOrdenada</w:t>
      </w:r>
      <w:proofErr w:type="spellEnd"/>
      <w:r w:rsidRPr="002B1A22">
        <w:rPr>
          <w:lang w:eastAsia="es-AR"/>
        </w:rPr>
        <w:t>=</w:t>
      </w:r>
      <w:proofErr w:type="spellStart"/>
      <w:r w:rsidRPr="002B1A22">
        <w:rPr>
          <w:lang w:eastAsia="es-AR"/>
        </w:rPr>
        <w:t>sorted</w:t>
      </w:r>
      <w:proofErr w:type="spellEnd"/>
      <w:r w:rsidRPr="002B1A22">
        <w:rPr>
          <w:lang w:eastAsia="es-AR"/>
        </w:rPr>
        <w:t>(</w:t>
      </w:r>
      <w:proofErr w:type="spellStart"/>
      <w:proofErr w:type="gramStart"/>
      <w:r w:rsidRPr="002B1A22">
        <w:rPr>
          <w:lang w:eastAsia="es-AR"/>
        </w:rPr>
        <w:t>listaGreedy,reverse</w:t>
      </w:r>
      <w:proofErr w:type="spellEnd"/>
      <w:proofErr w:type="gramEnd"/>
      <w:r w:rsidRPr="002B1A22">
        <w:rPr>
          <w:lang w:eastAsia="es-AR"/>
        </w:rPr>
        <w:t xml:space="preserve">=True) </w:t>
      </w:r>
      <w:r w:rsidRPr="002B1A22">
        <w:rPr>
          <w:b/>
          <w:u w:val="single"/>
          <w:lang w:eastAsia="es-AR"/>
        </w:rPr>
        <w:t xml:space="preserve">#Ordena y guarda lista </w:t>
      </w:r>
      <w:proofErr w:type="spellStart"/>
      <w:r w:rsidRPr="002B1A22">
        <w:rPr>
          <w:b/>
          <w:u w:val="single"/>
          <w:lang w:eastAsia="es-AR"/>
        </w:rPr>
        <w:t>greedy</w:t>
      </w:r>
      <w:proofErr w:type="spellEnd"/>
      <w:r>
        <w:rPr>
          <w:b/>
          <w:u w:val="single"/>
          <w:lang w:eastAsia="es-AR"/>
        </w:rPr>
        <w:t>.</w:t>
      </w:r>
    </w:p>
    <w:p w14:paraId="75978A3F" w14:textId="77777777" w:rsidR="002B1A22" w:rsidRPr="002B1A22" w:rsidRDefault="002B1A22" w:rsidP="002B1A22">
      <w:pPr>
        <w:rPr>
          <w:lang w:eastAsia="es-AR"/>
        </w:rPr>
      </w:pPr>
    </w:p>
    <w:p w14:paraId="519F7830" w14:textId="77777777" w:rsidR="002B1A22" w:rsidRPr="002B1A22" w:rsidRDefault="002B1A22" w:rsidP="002B1A22">
      <w:pPr>
        <w:rPr>
          <w:b/>
          <w:u w:val="single"/>
          <w:lang w:eastAsia="es-AR"/>
        </w:rPr>
      </w:pPr>
      <w:r w:rsidRPr="002B1A22">
        <w:rPr>
          <w:lang w:eastAsia="es-AR"/>
        </w:rPr>
        <w:t>mochila</w:t>
      </w:r>
      <w:proofErr w:type="gramStart"/>
      <w:r w:rsidRPr="002B1A22">
        <w:rPr>
          <w:lang w:eastAsia="es-AR"/>
        </w:rPr>
        <w:t>=[</w:t>
      </w:r>
      <w:proofErr w:type="gramEnd"/>
      <w:r w:rsidRPr="002B1A22">
        <w:rPr>
          <w:lang w:eastAsia="es-AR"/>
        </w:rPr>
        <w:t xml:space="preserve">] </w:t>
      </w:r>
      <w:r w:rsidRPr="002B1A22">
        <w:rPr>
          <w:b/>
          <w:u w:val="single"/>
          <w:lang w:eastAsia="es-AR"/>
        </w:rPr>
        <w:t>#Crea mo</w:t>
      </w:r>
      <w:r>
        <w:rPr>
          <w:b/>
          <w:u w:val="single"/>
          <w:lang w:eastAsia="es-AR"/>
        </w:rPr>
        <w:t>chila.</w:t>
      </w:r>
    </w:p>
    <w:p w14:paraId="6DD2B974" w14:textId="77777777" w:rsidR="002B1A22" w:rsidRPr="002B1A22" w:rsidRDefault="002B1A22" w:rsidP="002B1A22">
      <w:pPr>
        <w:rPr>
          <w:lang w:eastAsia="es-AR"/>
        </w:rPr>
      </w:pPr>
      <w:proofErr w:type="spellStart"/>
      <w:r w:rsidRPr="002B1A22">
        <w:rPr>
          <w:lang w:eastAsia="es-AR"/>
        </w:rPr>
        <w:t>sumVol</w:t>
      </w:r>
      <w:proofErr w:type="spellEnd"/>
      <w:r w:rsidRPr="002B1A22">
        <w:rPr>
          <w:lang w:eastAsia="es-AR"/>
        </w:rPr>
        <w:t>=0</w:t>
      </w:r>
    </w:p>
    <w:p w14:paraId="4821862F" w14:textId="77777777" w:rsidR="002B1A22" w:rsidRPr="00AB3478" w:rsidRDefault="002B1A22" w:rsidP="002B1A22">
      <w:pPr>
        <w:rPr>
          <w:lang w:val="es-ES" w:eastAsia="es-AR"/>
        </w:rPr>
      </w:pPr>
      <w:proofErr w:type="spellStart"/>
      <w:r w:rsidRPr="00AB3478">
        <w:rPr>
          <w:lang w:val="es-ES" w:eastAsia="es-AR"/>
        </w:rPr>
        <w:t>sumPrecio</w:t>
      </w:r>
      <w:proofErr w:type="spellEnd"/>
      <w:r w:rsidRPr="00AB3478">
        <w:rPr>
          <w:lang w:val="es-ES" w:eastAsia="es-AR"/>
        </w:rPr>
        <w:t>=0</w:t>
      </w:r>
    </w:p>
    <w:p w14:paraId="49259A68" w14:textId="77777777" w:rsidR="002B1A22" w:rsidRPr="002B1A22" w:rsidRDefault="002B1A22" w:rsidP="002B1A22">
      <w:pPr>
        <w:rPr>
          <w:b/>
          <w:u w:val="single"/>
          <w:lang w:eastAsia="es-AR"/>
        </w:rPr>
      </w:pPr>
      <w:proofErr w:type="spellStart"/>
      <w:r w:rsidRPr="002B1A22">
        <w:rPr>
          <w:lang w:eastAsia="es-AR"/>
        </w:rPr>
        <w:t>for</w:t>
      </w:r>
      <w:proofErr w:type="spellEnd"/>
      <w:r w:rsidRPr="002B1A22">
        <w:rPr>
          <w:lang w:eastAsia="es-AR"/>
        </w:rPr>
        <w:t xml:space="preserve"> i in </w:t>
      </w:r>
      <w:proofErr w:type="spellStart"/>
      <w:proofErr w:type="gramStart"/>
      <w:r w:rsidRPr="002B1A22">
        <w:rPr>
          <w:lang w:eastAsia="es-AR"/>
        </w:rPr>
        <w:t>range</w:t>
      </w:r>
      <w:proofErr w:type="spellEnd"/>
      <w:r w:rsidRPr="002B1A22">
        <w:rPr>
          <w:lang w:eastAsia="es-AR"/>
        </w:rPr>
        <w:t>(</w:t>
      </w:r>
      <w:proofErr w:type="gramEnd"/>
      <w:r w:rsidRPr="002B1A22">
        <w:rPr>
          <w:lang w:eastAsia="es-AR"/>
        </w:rPr>
        <w:t xml:space="preserve">10): </w:t>
      </w:r>
      <w:r w:rsidRPr="002B1A22">
        <w:rPr>
          <w:b/>
          <w:u w:val="single"/>
          <w:lang w:eastAsia="es-AR"/>
        </w:rPr>
        <w:t xml:space="preserve">#Busca </w:t>
      </w:r>
      <w:r w:rsidR="00AB3478">
        <w:rPr>
          <w:b/>
          <w:u w:val="single"/>
          <w:lang w:eastAsia="es-AR"/>
        </w:rPr>
        <w:t>objeto</w:t>
      </w:r>
      <w:r w:rsidRPr="002B1A22">
        <w:rPr>
          <w:b/>
          <w:u w:val="single"/>
          <w:lang w:eastAsia="es-AR"/>
        </w:rPr>
        <w:t xml:space="preserve"> que coincid</w:t>
      </w:r>
      <w:r w:rsidR="00AB3478">
        <w:rPr>
          <w:b/>
          <w:u w:val="single"/>
          <w:lang w:eastAsia="es-AR"/>
        </w:rPr>
        <w:t>a</w:t>
      </w:r>
      <w:r w:rsidRPr="002B1A22">
        <w:rPr>
          <w:b/>
          <w:u w:val="single"/>
          <w:lang w:eastAsia="es-AR"/>
        </w:rPr>
        <w:t xml:space="preserve"> con el orde</w:t>
      </w:r>
      <w:r>
        <w:rPr>
          <w:b/>
          <w:u w:val="single"/>
          <w:lang w:eastAsia="es-AR"/>
        </w:rPr>
        <w:t>n de la lista.</w:t>
      </w:r>
    </w:p>
    <w:p w14:paraId="42A15FBF" w14:textId="77777777" w:rsidR="002B1A22" w:rsidRPr="002B1A22" w:rsidRDefault="002B1A22" w:rsidP="002B1A22">
      <w:pPr>
        <w:rPr>
          <w:lang w:val="en-US" w:eastAsia="es-AR"/>
        </w:rPr>
      </w:pPr>
      <w:r w:rsidRPr="002B1A22">
        <w:rPr>
          <w:lang w:eastAsia="es-AR"/>
        </w:rPr>
        <w:t xml:space="preserve">    </w:t>
      </w:r>
      <w:r w:rsidRPr="002B1A22">
        <w:rPr>
          <w:lang w:val="en-US" w:eastAsia="es-AR"/>
        </w:rPr>
        <w:t xml:space="preserve">for j in </w:t>
      </w:r>
      <w:proofErr w:type="gramStart"/>
      <w:r w:rsidRPr="002B1A22">
        <w:rPr>
          <w:lang w:val="en-US" w:eastAsia="es-AR"/>
        </w:rPr>
        <w:t>range(</w:t>
      </w:r>
      <w:proofErr w:type="gramEnd"/>
      <w:r w:rsidRPr="002B1A22">
        <w:rPr>
          <w:lang w:val="en-US" w:eastAsia="es-AR"/>
        </w:rPr>
        <w:t>10):</w:t>
      </w:r>
    </w:p>
    <w:p w14:paraId="43E305AB" w14:textId="77777777" w:rsidR="002B1A22" w:rsidRPr="002B1A22" w:rsidRDefault="002B1A22" w:rsidP="002B1A22">
      <w:pPr>
        <w:rPr>
          <w:lang w:val="en-US" w:eastAsia="es-AR"/>
        </w:rPr>
      </w:pPr>
      <w:r w:rsidRPr="002B1A22">
        <w:rPr>
          <w:lang w:val="en-US" w:eastAsia="es-AR"/>
        </w:rPr>
        <w:t xml:space="preserve">        if (</w:t>
      </w:r>
      <w:proofErr w:type="spellStart"/>
      <w:r w:rsidRPr="002B1A22">
        <w:rPr>
          <w:lang w:val="en-US" w:eastAsia="es-AR"/>
        </w:rPr>
        <w:t>listaOrdenada</w:t>
      </w:r>
      <w:proofErr w:type="spellEnd"/>
      <w:r w:rsidRPr="002B1A22">
        <w:rPr>
          <w:lang w:val="en-US" w:eastAsia="es-AR"/>
        </w:rPr>
        <w:t>[</w:t>
      </w:r>
      <w:proofErr w:type="spellStart"/>
      <w:r w:rsidRPr="002B1A22">
        <w:rPr>
          <w:lang w:val="en-US" w:eastAsia="es-AR"/>
        </w:rPr>
        <w:t>i</w:t>
      </w:r>
      <w:proofErr w:type="spellEnd"/>
      <w:r w:rsidRPr="002B1A22">
        <w:rPr>
          <w:lang w:val="en-US" w:eastAsia="es-AR"/>
        </w:rPr>
        <w:t>]==float(</w:t>
      </w:r>
      <w:proofErr w:type="spellStart"/>
      <w:r w:rsidRPr="002B1A22">
        <w:rPr>
          <w:lang w:val="en-US" w:eastAsia="es-AR"/>
        </w:rPr>
        <w:t>listapre</w:t>
      </w:r>
      <w:proofErr w:type="spellEnd"/>
      <w:r w:rsidRPr="002B1A22">
        <w:rPr>
          <w:lang w:val="en-US" w:eastAsia="es-AR"/>
        </w:rPr>
        <w:t>[j][1]/</w:t>
      </w:r>
      <w:proofErr w:type="spellStart"/>
      <w:r w:rsidRPr="002B1A22">
        <w:rPr>
          <w:lang w:val="en-US" w:eastAsia="es-AR"/>
        </w:rPr>
        <w:t>listapre</w:t>
      </w:r>
      <w:proofErr w:type="spellEnd"/>
      <w:r w:rsidRPr="002B1A22">
        <w:rPr>
          <w:lang w:val="en-US" w:eastAsia="es-AR"/>
        </w:rPr>
        <w:t>[j][0])):</w:t>
      </w:r>
    </w:p>
    <w:p w14:paraId="775D3E72" w14:textId="77777777" w:rsidR="002B1A22" w:rsidRPr="00AB3478" w:rsidRDefault="002B1A22" w:rsidP="002B1A22">
      <w:pPr>
        <w:rPr>
          <w:lang w:val="es-ES" w:eastAsia="es-AR"/>
        </w:rPr>
      </w:pPr>
      <w:r w:rsidRPr="002B1A22">
        <w:rPr>
          <w:lang w:val="en-US" w:eastAsia="es-AR"/>
        </w:rPr>
        <w:t xml:space="preserve">            </w:t>
      </w:r>
      <w:proofErr w:type="spellStart"/>
      <w:r w:rsidRPr="00AB3478">
        <w:rPr>
          <w:lang w:val="es-ES" w:eastAsia="es-AR"/>
        </w:rPr>
        <w:t>ind</w:t>
      </w:r>
      <w:proofErr w:type="spellEnd"/>
      <w:r w:rsidRPr="00AB3478">
        <w:rPr>
          <w:lang w:val="es-ES" w:eastAsia="es-AR"/>
        </w:rPr>
        <w:t>=j</w:t>
      </w:r>
    </w:p>
    <w:p w14:paraId="4F3186A3" w14:textId="77777777" w:rsidR="002B1A22" w:rsidRPr="002B1A22" w:rsidRDefault="002B1A22" w:rsidP="002B1A22">
      <w:pPr>
        <w:rPr>
          <w:b/>
          <w:u w:val="single"/>
          <w:lang w:eastAsia="es-AR"/>
        </w:rPr>
      </w:pPr>
      <w:r w:rsidRPr="002B1A22">
        <w:rPr>
          <w:lang w:eastAsia="es-AR"/>
        </w:rPr>
        <w:t xml:space="preserve">    </w:t>
      </w:r>
      <w:proofErr w:type="spellStart"/>
      <w:r w:rsidRPr="002B1A22">
        <w:rPr>
          <w:lang w:eastAsia="es-AR"/>
        </w:rPr>
        <w:t>sumVol</w:t>
      </w:r>
      <w:proofErr w:type="spellEnd"/>
      <w:r w:rsidRPr="002B1A22">
        <w:rPr>
          <w:lang w:eastAsia="es-AR"/>
        </w:rPr>
        <w:t xml:space="preserve">= </w:t>
      </w:r>
      <w:proofErr w:type="spellStart"/>
      <w:r w:rsidRPr="002B1A22">
        <w:rPr>
          <w:lang w:eastAsia="es-AR"/>
        </w:rPr>
        <w:t>sumVol</w:t>
      </w:r>
      <w:proofErr w:type="spellEnd"/>
      <w:r w:rsidRPr="002B1A22">
        <w:rPr>
          <w:lang w:eastAsia="es-AR"/>
        </w:rPr>
        <w:t xml:space="preserve"> + </w:t>
      </w:r>
      <w:proofErr w:type="spellStart"/>
      <w:r w:rsidRPr="002B1A22">
        <w:rPr>
          <w:lang w:eastAsia="es-AR"/>
        </w:rPr>
        <w:t>listapre</w:t>
      </w:r>
      <w:proofErr w:type="spellEnd"/>
      <w:r w:rsidRPr="002B1A22">
        <w:rPr>
          <w:lang w:eastAsia="es-AR"/>
        </w:rPr>
        <w:t>[</w:t>
      </w:r>
      <w:proofErr w:type="spellStart"/>
      <w:r w:rsidRPr="002B1A22">
        <w:rPr>
          <w:lang w:eastAsia="es-AR"/>
        </w:rPr>
        <w:t>ind</w:t>
      </w:r>
      <w:proofErr w:type="spellEnd"/>
      <w:proofErr w:type="gramStart"/>
      <w:r w:rsidRPr="002B1A22">
        <w:rPr>
          <w:lang w:eastAsia="es-AR"/>
        </w:rPr>
        <w:t>][</w:t>
      </w:r>
      <w:proofErr w:type="gramEnd"/>
      <w:r w:rsidRPr="002B1A22">
        <w:rPr>
          <w:lang w:eastAsia="es-AR"/>
        </w:rPr>
        <w:t xml:space="preserve">0] </w:t>
      </w:r>
      <w:r w:rsidRPr="002B1A22">
        <w:rPr>
          <w:b/>
          <w:u w:val="single"/>
          <w:lang w:eastAsia="es-AR"/>
        </w:rPr>
        <w:t>#Suma y</w:t>
      </w:r>
      <w:r>
        <w:rPr>
          <w:b/>
          <w:u w:val="single"/>
          <w:lang w:eastAsia="es-AR"/>
        </w:rPr>
        <w:t xml:space="preserve"> calcula que el volumen sea v</w:t>
      </w:r>
      <w:r w:rsidR="00AB3478">
        <w:rPr>
          <w:b/>
          <w:u w:val="single"/>
          <w:lang w:eastAsia="es-AR"/>
        </w:rPr>
        <w:t>á</w:t>
      </w:r>
      <w:r>
        <w:rPr>
          <w:b/>
          <w:u w:val="single"/>
          <w:lang w:eastAsia="es-AR"/>
        </w:rPr>
        <w:t>lido.</w:t>
      </w:r>
    </w:p>
    <w:p w14:paraId="3A06F25B" w14:textId="77777777" w:rsidR="002B1A22" w:rsidRPr="00AB3478" w:rsidRDefault="002B1A22" w:rsidP="002B1A22">
      <w:pPr>
        <w:rPr>
          <w:lang w:val="es-ES" w:eastAsia="es-AR"/>
        </w:rPr>
      </w:pPr>
      <w:r w:rsidRPr="002B1A22">
        <w:rPr>
          <w:lang w:eastAsia="es-AR"/>
        </w:rPr>
        <w:t xml:space="preserve">    </w:t>
      </w:r>
      <w:proofErr w:type="spellStart"/>
      <w:r w:rsidRPr="00AB3478">
        <w:rPr>
          <w:lang w:val="es-ES" w:eastAsia="es-AR"/>
        </w:rPr>
        <w:t>if</w:t>
      </w:r>
      <w:proofErr w:type="spellEnd"/>
      <w:r w:rsidRPr="00AB3478">
        <w:rPr>
          <w:lang w:val="es-ES" w:eastAsia="es-AR"/>
        </w:rPr>
        <w:t xml:space="preserve"> </w:t>
      </w:r>
      <w:proofErr w:type="spellStart"/>
      <w:r w:rsidRPr="00AB3478">
        <w:rPr>
          <w:lang w:val="es-ES" w:eastAsia="es-AR"/>
        </w:rPr>
        <w:t>sumVol</w:t>
      </w:r>
      <w:proofErr w:type="spellEnd"/>
      <w:r w:rsidRPr="00AB3478">
        <w:rPr>
          <w:lang w:val="es-ES" w:eastAsia="es-AR"/>
        </w:rPr>
        <w:t>&lt;=4200:</w:t>
      </w:r>
    </w:p>
    <w:p w14:paraId="378C706A" w14:textId="77777777" w:rsidR="002B1A22" w:rsidRPr="002B1A22" w:rsidRDefault="002B1A22" w:rsidP="002B1A22">
      <w:pPr>
        <w:rPr>
          <w:b/>
          <w:u w:val="single"/>
          <w:lang w:eastAsia="es-AR"/>
        </w:rPr>
      </w:pPr>
      <w:r w:rsidRPr="002B1A22">
        <w:rPr>
          <w:lang w:eastAsia="es-AR"/>
        </w:rPr>
        <w:t xml:space="preserve">        </w:t>
      </w:r>
      <w:proofErr w:type="spellStart"/>
      <w:proofErr w:type="gramStart"/>
      <w:r w:rsidRPr="002B1A22">
        <w:rPr>
          <w:lang w:eastAsia="es-AR"/>
        </w:rPr>
        <w:t>mochila.append</w:t>
      </w:r>
      <w:proofErr w:type="spellEnd"/>
      <w:proofErr w:type="gramEnd"/>
      <w:r w:rsidRPr="002B1A22">
        <w:rPr>
          <w:lang w:eastAsia="es-AR"/>
        </w:rPr>
        <w:t>(</w:t>
      </w:r>
      <w:proofErr w:type="spellStart"/>
      <w:r w:rsidRPr="002B1A22">
        <w:rPr>
          <w:lang w:eastAsia="es-AR"/>
        </w:rPr>
        <w:t>listapre</w:t>
      </w:r>
      <w:proofErr w:type="spellEnd"/>
      <w:r w:rsidRPr="002B1A22">
        <w:rPr>
          <w:lang w:eastAsia="es-AR"/>
        </w:rPr>
        <w:t>[</w:t>
      </w:r>
      <w:proofErr w:type="spellStart"/>
      <w:r w:rsidRPr="002B1A22">
        <w:rPr>
          <w:lang w:eastAsia="es-AR"/>
        </w:rPr>
        <w:t>ind</w:t>
      </w:r>
      <w:proofErr w:type="spellEnd"/>
      <w:r w:rsidRPr="002B1A22">
        <w:rPr>
          <w:lang w:eastAsia="es-AR"/>
        </w:rPr>
        <w:t xml:space="preserve">]) </w:t>
      </w:r>
      <w:r w:rsidRPr="002B1A22">
        <w:rPr>
          <w:b/>
          <w:u w:val="single"/>
          <w:lang w:eastAsia="es-AR"/>
        </w:rPr>
        <w:t>#De ser v</w:t>
      </w:r>
      <w:r w:rsidR="00AB3478">
        <w:rPr>
          <w:b/>
          <w:u w:val="single"/>
          <w:lang w:eastAsia="es-AR"/>
        </w:rPr>
        <w:t>á</w:t>
      </w:r>
      <w:r w:rsidRPr="002B1A22">
        <w:rPr>
          <w:b/>
          <w:u w:val="single"/>
          <w:lang w:eastAsia="es-AR"/>
        </w:rPr>
        <w:t>lido suma el precio</w:t>
      </w:r>
      <w:r>
        <w:rPr>
          <w:b/>
          <w:u w:val="single"/>
          <w:lang w:eastAsia="es-AR"/>
        </w:rPr>
        <w:t>.</w:t>
      </w:r>
    </w:p>
    <w:p w14:paraId="21C166CE" w14:textId="77777777" w:rsidR="002B1A22" w:rsidRPr="00AB3478" w:rsidRDefault="002B1A22" w:rsidP="002B1A22">
      <w:pPr>
        <w:rPr>
          <w:lang w:val="es-ES" w:eastAsia="es-AR"/>
        </w:rPr>
      </w:pPr>
      <w:r w:rsidRPr="002B1A22">
        <w:rPr>
          <w:lang w:eastAsia="es-AR"/>
        </w:rPr>
        <w:t xml:space="preserve">        </w:t>
      </w:r>
      <w:proofErr w:type="spellStart"/>
      <w:r w:rsidRPr="00AB3478">
        <w:rPr>
          <w:lang w:val="es-ES" w:eastAsia="es-AR"/>
        </w:rPr>
        <w:t>sumPrecio</w:t>
      </w:r>
      <w:proofErr w:type="spellEnd"/>
      <w:r w:rsidRPr="00AB3478">
        <w:rPr>
          <w:lang w:val="es-ES" w:eastAsia="es-AR"/>
        </w:rPr>
        <w:t xml:space="preserve">= </w:t>
      </w:r>
      <w:proofErr w:type="spellStart"/>
      <w:r w:rsidRPr="00AB3478">
        <w:rPr>
          <w:lang w:val="es-ES" w:eastAsia="es-AR"/>
        </w:rPr>
        <w:t>sumPrecio</w:t>
      </w:r>
      <w:proofErr w:type="spellEnd"/>
      <w:r w:rsidRPr="00AB3478">
        <w:rPr>
          <w:lang w:val="es-ES" w:eastAsia="es-AR"/>
        </w:rPr>
        <w:t xml:space="preserve"> + </w:t>
      </w:r>
      <w:proofErr w:type="spellStart"/>
      <w:r w:rsidRPr="00AB3478">
        <w:rPr>
          <w:lang w:val="es-ES" w:eastAsia="es-AR"/>
        </w:rPr>
        <w:t>listapre</w:t>
      </w:r>
      <w:proofErr w:type="spellEnd"/>
      <w:r w:rsidRPr="00AB3478">
        <w:rPr>
          <w:lang w:val="es-ES" w:eastAsia="es-AR"/>
        </w:rPr>
        <w:t>[</w:t>
      </w:r>
      <w:proofErr w:type="spellStart"/>
      <w:r w:rsidRPr="00AB3478">
        <w:rPr>
          <w:lang w:val="es-ES" w:eastAsia="es-AR"/>
        </w:rPr>
        <w:t>ind</w:t>
      </w:r>
      <w:proofErr w:type="spellEnd"/>
      <w:proofErr w:type="gramStart"/>
      <w:r w:rsidRPr="00AB3478">
        <w:rPr>
          <w:lang w:val="es-ES" w:eastAsia="es-AR"/>
        </w:rPr>
        <w:t>][</w:t>
      </w:r>
      <w:proofErr w:type="gramEnd"/>
      <w:r w:rsidRPr="00AB3478">
        <w:rPr>
          <w:lang w:val="es-ES" w:eastAsia="es-AR"/>
        </w:rPr>
        <w:t>1]</w:t>
      </w:r>
    </w:p>
    <w:p w14:paraId="1391AD94" w14:textId="77777777" w:rsidR="002B1A22" w:rsidRPr="00AB3478" w:rsidRDefault="002B1A22" w:rsidP="002B1A22">
      <w:pPr>
        <w:rPr>
          <w:lang w:val="es-ES" w:eastAsia="es-AR"/>
        </w:rPr>
      </w:pPr>
      <w:r w:rsidRPr="00AB3478">
        <w:rPr>
          <w:lang w:val="es-ES" w:eastAsia="es-AR"/>
        </w:rPr>
        <w:t xml:space="preserve">    </w:t>
      </w:r>
      <w:proofErr w:type="spellStart"/>
      <w:r w:rsidRPr="00AB3478">
        <w:rPr>
          <w:lang w:val="es-ES" w:eastAsia="es-AR"/>
        </w:rPr>
        <w:t>else</w:t>
      </w:r>
      <w:proofErr w:type="spellEnd"/>
      <w:r w:rsidRPr="00AB3478">
        <w:rPr>
          <w:lang w:val="es-ES" w:eastAsia="es-AR"/>
        </w:rPr>
        <w:t>:</w:t>
      </w:r>
    </w:p>
    <w:p w14:paraId="56BCB7D8" w14:textId="77777777" w:rsidR="002B1A22" w:rsidRPr="002B1A22" w:rsidRDefault="002B1A22" w:rsidP="002B1A22">
      <w:pPr>
        <w:rPr>
          <w:b/>
          <w:u w:val="single"/>
          <w:lang w:eastAsia="es-AR"/>
        </w:rPr>
      </w:pPr>
      <w:r w:rsidRPr="002B1A22">
        <w:rPr>
          <w:lang w:eastAsia="es-AR"/>
        </w:rPr>
        <w:t xml:space="preserve">        </w:t>
      </w:r>
      <w:proofErr w:type="spellStart"/>
      <w:r w:rsidRPr="002B1A22">
        <w:rPr>
          <w:lang w:eastAsia="es-AR"/>
        </w:rPr>
        <w:t>sumVol</w:t>
      </w:r>
      <w:proofErr w:type="spellEnd"/>
      <w:r w:rsidRPr="002B1A22">
        <w:rPr>
          <w:lang w:eastAsia="es-AR"/>
        </w:rPr>
        <w:t>=</w:t>
      </w:r>
      <w:proofErr w:type="spellStart"/>
      <w:r w:rsidRPr="002B1A22">
        <w:rPr>
          <w:lang w:eastAsia="es-AR"/>
        </w:rPr>
        <w:t>sumVol</w:t>
      </w:r>
      <w:proofErr w:type="spellEnd"/>
      <w:r w:rsidRPr="002B1A22">
        <w:rPr>
          <w:lang w:eastAsia="es-AR"/>
        </w:rPr>
        <w:t xml:space="preserve"> - </w:t>
      </w:r>
      <w:proofErr w:type="spellStart"/>
      <w:r w:rsidRPr="002B1A22">
        <w:rPr>
          <w:lang w:eastAsia="es-AR"/>
        </w:rPr>
        <w:t>listapre</w:t>
      </w:r>
      <w:proofErr w:type="spellEnd"/>
      <w:r w:rsidRPr="002B1A22">
        <w:rPr>
          <w:lang w:eastAsia="es-AR"/>
        </w:rPr>
        <w:t>[</w:t>
      </w:r>
      <w:proofErr w:type="spellStart"/>
      <w:r w:rsidRPr="002B1A22">
        <w:rPr>
          <w:lang w:eastAsia="es-AR"/>
        </w:rPr>
        <w:t>ind</w:t>
      </w:r>
      <w:proofErr w:type="spellEnd"/>
      <w:proofErr w:type="gramStart"/>
      <w:r w:rsidRPr="002B1A22">
        <w:rPr>
          <w:lang w:eastAsia="es-AR"/>
        </w:rPr>
        <w:t>][</w:t>
      </w:r>
      <w:proofErr w:type="gramEnd"/>
      <w:r w:rsidRPr="002B1A22">
        <w:rPr>
          <w:lang w:eastAsia="es-AR"/>
        </w:rPr>
        <w:t xml:space="preserve">0] </w:t>
      </w:r>
      <w:r w:rsidRPr="002B1A22">
        <w:rPr>
          <w:b/>
          <w:u w:val="single"/>
          <w:lang w:eastAsia="es-AR"/>
        </w:rPr>
        <w:t>#De</w:t>
      </w:r>
      <w:r>
        <w:rPr>
          <w:b/>
          <w:u w:val="single"/>
          <w:lang w:eastAsia="es-AR"/>
        </w:rPr>
        <w:t xml:space="preserve"> lo contrario descarta el volumen sumado.</w:t>
      </w:r>
    </w:p>
    <w:p w14:paraId="20E5B256" w14:textId="77777777" w:rsidR="002B1A22" w:rsidRPr="002B1A22" w:rsidRDefault="002B1A22" w:rsidP="002B1A22">
      <w:pPr>
        <w:rPr>
          <w:lang w:eastAsia="es-AR"/>
        </w:rPr>
      </w:pPr>
    </w:p>
    <w:p w14:paraId="26F7510E" w14:textId="77777777" w:rsidR="002B1A22" w:rsidRPr="002B1A22" w:rsidRDefault="002B1A22" w:rsidP="002B1A22">
      <w:pPr>
        <w:rPr>
          <w:lang w:val="en-US" w:eastAsia="es-AR"/>
        </w:rPr>
      </w:pPr>
      <w:proofErr w:type="spellStart"/>
      <w:r w:rsidRPr="002B1A22">
        <w:rPr>
          <w:lang w:val="en-US" w:eastAsia="es-AR"/>
        </w:rPr>
        <w:t>volumenes</w:t>
      </w:r>
      <w:proofErr w:type="spellEnd"/>
      <w:proofErr w:type="gramStart"/>
      <w:r w:rsidRPr="002B1A22">
        <w:rPr>
          <w:lang w:val="en-US" w:eastAsia="es-AR"/>
        </w:rPr>
        <w:t>=[</w:t>
      </w:r>
      <w:proofErr w:type="gramEnd"/>
      <w:r w:rsidRPr="002B1A22">
        <w:rPr>
          <w:lang w:val="en-US" w:eastAsia="es-AR"/>
        </w:rPr>
        <w:t>]</w:t>
      </w:r>
    </w:p>
    <w:p w14:paraId="78ED4852" w14:textId="77777777" w:rsidR="002B1A22" w:rsidRPr="002B1A22" w:rsidRDefault="002B1A22" w:rsidP="002B1A22">
      <w:pPr>
        <w:rPr>
          <w:lang w:val="en-US" w:eastAsia="es-AR"/>
        </w:rPr>
      </w:pPr>
      <w:r w:rsidRPr="002B1A22">
        <w:rPr>
          <w:lang w:val="en-US" w:eastAsia="es-AR"/>
        </w:rPr>
        <w:t>greedy</w:t>
      </w:r>
      <w:proofErr w:type="gramStart"/>
      <w:r w:rsidRPr="002B1A22">
        <w:rPr>
          <w:lang w:val="en-US" w:eastAsia="es-AR"/>
        </w:rPr>
        <w:t>=[</w:t>
      </w:r>
      <w:proofErr w:type="gramEnd"/>
      <w:r w:rsidRPr="002B1A22">
        <w:rPr>
          <w:lang w:val="en-US" w:eastAsia="es-AR"/>
        </w:rPr>
        <w:t>]</w:t>
      </w:r>
    </w:p>
    <w:p w14:paraId="41FC6182" w14:textId="77777777" w:rsidR="002B1A22" w:rsidRPr="002B1A22" w:rsidRDefault="002B1A22" w:rsidP="002B1A22">
      <w:pPr>
        <w:rPr>
          <w:lang w:val="en-US" w:eastAsia="es-AR"/>
        </w:rPr>
      </w:pPr>
      <w:r w:rsidRPr="002B1A22">
        <w:rPr>
          <w:lang w:val="en-US" w:eastAsia="es-AR"/>
        </w:rPr>
        <w:t>indices</w:t>
      </w:r>
      <w:proofErr w:type="gramStart"/>
      <w:r w:rsidRPr="002B1A22">
        <w:rPr>
          <w:lang w:val="en-US" w:eastAsia="es-AR"/>
        </w:rPr>
        <w:t>=[</w:t>
      </w:r>
      <w:proofErr w:type="gramEnd"/>
      <w:r w:rsidRPr="002B1A22">
        <w:rPr>
          <w:lang w:val="en-US" w:eastAsia="es-AR"/>
        </w:rPr>
        <w:t>]</w:t>
      </w:r>
    </w:p>
    <w:p w14:paraId="0A358B7A" w14:textId="77777777" w:rsidR="002B1A22" w:rsidRPr="002B1A22" w:rsidRDefault="002B1A22" w:rsidP="002B1A22">
      <w:pPr>
        <w:rPr>
          <w:lang w:val="en-US" w:eastAsia="es-AR"/>
        </w:rPr>
      </w:pPr>
      <w:r w:rsidRPr="002B1A22">
        <w:rPr>
          <w:lang w:val="en-US" w:eastAsia="es-AR"/>
        </w:rPr>
        <w:t xml:space="preserve">for </w:t>
      </w:r>
      <w:proofErr w:type="spellStart"/>
      <w:r w:rsidRPr="002B1A22">
        <w:rPr>
          <w:lang w:val="en-US" w:eastAsia="es-AR"/>
        </w:rPr>
        <w:t>i</w:t>
      </w:r>
      <w:proofErr w:type="spellEnd"/>
      <w:r w:rsidRPr="002B1A22">
        <w:rPr>
          <w:lang w:val="en-US" w:eastAsia="es-AR"/>
        </w:rPr>
        <w:t xml:space="preserve"> in range(</w:t>
      </w:r>
      <w:proofErr w:type="spellStart"/>
      <w:r w:rsidRPr="002B1A22">
        <w:rPr>
          <w:lang w:val="en-US" w:eastAsia="es-AR"/>
        </w:rPr>
        <w:t>len</w:t>
      </w:r>
      <w:proofErr w:type="spellEnd"/>
      <w:r w:rsidRPr="002B1A22">
        <w:rPr>
          <w:lang w:val="en-US" w:eastAsia="es-AR"/>
        </w:rPr>
        <w:t>(mochila)):</w:t>
      </w:r>
    </w:p>
    <w:p w14:paraId="4334733A" w14:textId="77777777" w:rsidR="002B1A22" w:rsidRPr="00F503E3" w:rsidRDefault="002B1A22" w:rsidP="002B1A22">
      <w:pPr>
        <w:rPr>
          <w:lang w:val="es-ES" w:eastAsia="es-AR"/>
        </w:rPr>
      </w:pPr>
      <w:r w:rsidRPr="00F503E3">
        <w:rPr>
          <w:lang w:val="es-ES" w:eastAsia="es-AR"/>
        </w:rPr>
        <w:t xml:space="preserve">    </w:t>
      </w:r>
      <w:proofErr w:type="spellStart"/>
      <w:proofErr w:type="gramStart"/>
      <w:r w:rsidRPr="00F503E3">
        <w:rPr>
          <w:lang w:val="es-ES" w:eastAsia="es-AR"/>
        </w:rPr>
        <w:t>volumenes.append</w:t>
      </w:r>
      <w:proofErr w:type="spellEnd"/>
      <w:proofErr w:type="gramEnd"/>
      <w:r w:rsidRPr="00F503E3">
        <w:rPr>
          <w:lang w:val="es-ES" w:eastAsia="es-AR"/>
        </w:rPr>
        <w:t>(mochila[i][0])</w:t>
      </w:r>
      <w:r w:rsidRPr="00F503E3">
        <w:rPr>
          <w:b/>
          <w:u w:val="single"/>
          <w:lang w:val="es-ES" w:eastAsia="es-AR"/>
        </w:rPr>
        <w:t>#</w:t>
      </w:r>
      <w:r w:rsidR="00F503E3" w:rsidRPr="00F503E3">
        <w:rPr>
          <w:b/>
          <w:u w:val="single"/>
          <w:lang w:val="es-ES" w:eastAsia="es-AR"/>
        </w:rPr>
        <w:t>Carga</w:t>
      </w:r>
      <w:r w:rsidRPr="00F503E3">
        <w:rPr>
          <w:b/>
          <w:u w:val="single"/>
          <w:lang w:val="es-ES" w:eastAsia="es-AR"/>
        </w:rPr>
        <w:t xml:space="preserve"> volúmenes</w:t>
      </w:r>
      <w:r w:rsidR="00F503E3" w:rsidRPr="00F503E3">
        <w:rPr>
          <w:b/>
          <w:u w:val="single"/>
          <w:lang w:val="es-ES" w:eastAsia="es-AR"/>
        </w:rPr>
        <w:t xml:space="preserve"> de cada obje</w:t>
      </w:r>
      <w:r w:rsidR="00F503E3">
        <w:rPr>
          <w:b/>
          <w:u w:val="single"/>
          <w:lang w:val="es-ES" w:eastAsia="es-AR"/>
        </w:rPr>
        <w:t>to</w:t>
      </w:r>
      <w:r w:rsidRPr="00F503E3">
        <w:rPr>
          <w:b/>
          <w:u w:val="single"/>
          <w:lang w:val="es-ES" w:eastAsia="es-AR"/>
        </w:rPr>
        <w:t>.</w:t>
      </w:r>
    </w:p>
    <w:p w14:paraId="4E3562D8" w14:textId="77777777" w:rsidR="002B1A22" w:rsidRPr="002B1A22" w:rsidRDefault="002B1A22" w:rsidP="002B1A22">
      <w:pPr>
        <w:rPr>
          <w:lang w:val="en-US" w:eastAsia="es-AR"/>
        </w:rPr>
      </w:pPr>
      <w:r w:rsidRPr="002B1A22">
        <w:rPr>
          <w:lang w:val="en-US" w:eastAsia="es-AR"/>
        </w:rPr>
        <w:t xml:space="preserve">for </w:t>
      </w:r>
      <w:proofErr w:type="spellStart"/>
      <w:r w:rsidRPr="002B1A22">
        <w:rPr>
          <w:lang w:val="en-US" w:eastAsia="es-AR"/>
        </w:rPr>
        <w:t>i</w:t>
      </w:r>
      <w:proofErr w:type="spellEnd"/>
      <w:r w:rsidRPr="002B1A22">
        <w:rPr>
          <w:lang w:val="en-US" w:eastAsia="es-AR"/>
        </w:rPr>
        <w:t xml:space="preserve"> in range(</w:t>
      </w:r>
      <w:proofErr w:type="spellStart"/>
      <w:r w:rsidRPr="002B1A22">
        <w:rPr>
          <w:lang w:val="en-US" w:eastAsia="es-AR"/>
        </w:rPr>
        <w:t>len</w:t>
      </w:r>
      <w:proofErr w:type="spellEnd"/>
      <w:r w:rsidRPr="002B1A22">
        <w:rPr>
          <w:lang w:val="en-US" w:eastAsia="es-AR"/>
        </w:rPr>
        <w:t>(mochila)):</w:t>
      </w:r>
    </w:p>
    <w:p w14:paraId="711DCC16" w14:textId="77777777" w:rsidR="002B1A22" w:rsidRPr="002B1A22" w:rsidRDefault="002B1A22" w:rsidP="002B1A22">
      <w:pPr>
        <w:rPr>
          <w:lang w:val="en-US" w:eastAsia="es-AR"/>
        </w:rPr>
      </w:pPr>
      <w:r w:rsidRPr="002B1A22">
        <w:rPr>
          <w:lang w:val="en-US" w:eastAsia="es-AR"/>
        </w:rPr>
        <w:t xml:space="preserve">    </w:t>
      </w:r>
      <w:proofErr w:type="spellStart"/>
      <w:proofErr w:type="gramStart"/>
      <w:r w:rsidRPr="002B1A22">
        <w:rPr>
          <w:lang w:val="en-US" w:eastAsia="es-AR"/>
        </w:rPr>
        <w:t>greedy.append</w:t>
      </w:r>
      <w:proofErr w:type="spellEnd"/>
      <w:proofErr w:type="gramEnd"/>
      <w:r w:rsidRPr="002B1A22">
        <w:rPr>
          <w:lang w:val="en-US" w:eastAsia="es-AR"/>
        </w:rPr>
        <w:t>(float(mochila[</w:t>
      </w:r>
      <w:proofErr w:type="spellStart"/>
      <w:r w:rsidRPr="002B1A22">
        <w:rPr>
          <w:lang w:val="en-US" w:eastAsia="es-AR"/>
        </w:rPr>
        <w:t>i</w:t>
      </w:r>
      <w:proofErr w:type="spellEnd"/>
      <w:r w:rsidRPr="002B1A22">
        <w:rPr>
          <w:lang w:val="en-US" w:eastAsia="es-AR"/>
        </w:rPr>
        <w:t>][1]/mochila[</w:t>
      </w:r>
      <w:proofErr w:type="spellStart"/>
      <w:r w:rsidRPr="002B1A22">
        <w:rPr>
          <w:lang w:val="en-US" w:eastAsia="es-AR"/>
        </w:rPr>
        <w:t>i</w:t>
      </w:r>
      <w:proofErr w:type="spellEnd"/>
      <w:r w:rsidRPr="002B1A22">
        <w:rPr>
          <w:lang w:val="en-US" w:eastAsia="es-AR"/>
        </w:rPr>
        <w:t>][0]))</w:t>
      </w:r>
      <w:r w:rsidRPr="002B1A22">
        <w:rPr>
          <w:b/>
          <w:u w:val="single"/>
          <w:lang w:val="en-US" w:eastAsia="es-AR"/>
        </w:rPr>
        <w:t>#</w:t>
      </w:r>
      <w:proofErr w:type="spellStart"/>
      <w:r w:rsidR="00F503E3">
        <w:rPr>
          <w:b/>
          <w:u w:val="single"/>
          <w:lang w:val="en-US" w:eastAsia="es-AR"/>
        </w:rPr>
        <w:t>Carga</w:t>
      </w:r>
      <w:proofErr w:type="spellEnd"/>
      <w:r w:rsidRPr="002B1A22">
        <w:rPr>
          <w:b/>
          <w:u w:val="single"/>
          <w:lang w:val="en-US" w:eastAsia="es-AR"/>
        </w:rPr>
        <w:t xml:space="preserve"> </w:t>
      </w:r>
      <w:proofErr w:type="spellStart"/>
      <w:r w:rsidRPr="002B1A22">
        <w:rPr>
          <w:b/>
          <w:u w:val="single"/>
          <w:lang w:val="en-US" w:eastAsia="es-AR"/>
        </w:rPr>
        <w:t>cociente</w:t>
      </w:r>
      <w:proofErr w:type="spellEnd"/>
      <w:r w:rsidRPr="002B1A22">
        <w:rPr>
          <w:b/>
          <w:u w:val="single"/>
          <w:lang w:val="en-US" w:eastAsia="es-AR"/>
        </w:rPr>
        <w:t xml:space="preserve"> Greedy</w:t>
      </w:r>
      <w:r w:rsidR="00F503E3">
        <w:rPr>
          <w:b/>
          <w:u w:val="single"/>
          <w:lang w:val="en-US" w:eastAsia="es-AR"/>
        </w:rPr>
        <w:t xml:space="preserve"> de </w:t>
      </w:r>
      <w:proofErr w:type="spellStart"/>
      <w:r w:rsidR="00F503E3">
        <w:rPr>
          <w:b/>
          <w:u w:val="single"/>
          <w:lang w:val="en-US" w:eastAsia="es-AR"/>
        </w:rPr>
        <w:t>cada</w:t>
      </w:r>
      <w:proofErr w:type="spellEnd"/>
      <w:r w:rsidR="00F503E3">
        <w:rPr>
          <w:b/>
          <w:u w:val="single"/>
          <w:lang w:val="en-US" w:eastAsia="es-AR"/>
        </w:rPr>
        <w:t xml:space="preserve"> </w:t>
      </w:r>
      <w:proofErr w:type="spellStart"/>
      <w:r w:rsidR="00F503E3">
        <w:rPr>
          <w:b/>
          <w:u w:val="single"/>
          <w:lang w:val="en-US" w:eastAsia="es-AR"/>
        </w:rPr>
        <w:t>objeto</w:t>
      </w:r>
      <w:proofErr w:type="spellEnd"/>
      <w:r>
        <w:rPr>
          <w:b/>
          <w:u w:val="single"/>
          <w:lang w:val="en-US" w:eastAsia="es-AR"/>
        </w:rPr>
        <w:t>.</w:t>
      </w:r>
    </w:p>
    <w:p w14:paraId="1F2B5D1C" w14:textId="77777777" w:rsidR="007C6B22" w:rsidRDefault="007C6B22" w:rsidP="002B1A22">
      <w:pPr>
        <w:rPr>
          <w:lang w:val="en-US" w:eastAsia="es-AR"/>
        </w:rPr>
      </w:pPr>
    </w:p>
    <w:p w14:paraId="5D9FAB0D" w14:textId="77777777" w:rsidR="007C6B22" w:rsidRDefault="007C6B22" w:rsidP="002B1A22">
      <w:pPr>
        <w:rPr>
          <w:lang w:val="en-US" w:eastAsia="es-AR"/>
        </w:rPr>
      </w:pPr>
    </w:p>
    <w:p w14:paraId="5171EE2F" w14:textId="77777777" w:rsidR="007C6B22" w:rsidRDefault="007C6B22" w:rsidP="002B1A22">
      <w:pPr>
        <w:rPr>
          <w:lang w:val="en-US" w:eastAsia="es-AR"/>
        </w:rPr>
      </w:pPr>
    </w:p>
    <w:p w14:paraId="1ACB6076" w14:textId="77777777" w:rsidR="002B1A22" w:rsidRPr="002B1A22" w:rsidRDefault="002B1A22" w:rsidP="002B1A22">
      <w:pPr>
        <w:rPr>
          <w:lang w:val="en-US" w:eastAsia="es-AR"/>
        </w:rPr>
      </w:pPr>
      <w:r w:rsidRPr="002B1A22">
        <w:rPr>
          <w:lang w:val="en-US" w:eastAsia="es-AR"/>
        </w:rPr>
        <w:lastRenderedPageBreak/>
        <w:t xml:space="preserve">for </w:t>
      </w:r>
      <w:proofErr w:type="spellStart"/>
      <w:r w:rsidRPr="002B1A22">
        <w:rPr>
          <w:lang w:val="en-US" w:eastAsia="es-AR"/>
        </w:rPr>
        <w:t>i</w:t>
      </w:r>
      <w:proofErr w:type="spellEnd"/>
      <w:r w:rsidRPr="002B1A22">
        <w:rPr>
          <w:lang w:val="en-US" w:eastAsia="es-AR"/>
        </w:rPr>
        <w:t xml:space="preserve"> in range(</w:t>
      </w:r>
      <w:proofErr w:type="spellStart"/>
      <w:r w:rsidRPr="002B1A22">
        <w:rPr>
          <w:lang w:val="en-US" w:eastAsia="es-AR"/>
        </w:rPr>
        <w:t>len</w:t>
      </w:r>
      <w:proofErr w:type="spellEnd"/>
      <w:r w:rsidRPr="002B1A22">
        <w:rPr>
          <w:lang w:val="en-US" w:eastAsia="es-AR"/>
        </w:rPr>
        <w:t>(mochila)):</w:t>
      </w:r>
    </w:p>
    <w:p w14:paraId="07404B1D" w14:textId="77777777" w:rsidR="002B1A22" w:rsidRPr="00F503E3" w:rsidRDefault="002B1A22" w:rsidP="002B1A22">
      <w:pPr>
        <w:rPr>
          <w:b/>
          <w:u w:val="single"/>
          <w:lang w:val="es-ES" w:eastAsia="es-AR"/>
        </w:rPr>
      </w:pPr>
      <w:r w:rsidRPr="00F503E3">
        <w:rPr>
          <w:lang w:val="es-ES" w:eastAsia="es-AR"/>
        </w:rPr>
        <w:t xml:space="preserve">    </w:t>
      </w:r>
      <w:proofErr w:type="spellStart"/>
      <w:r w:rsidRPr="00F503E3">
        <w:rPr>
          <w:lang w:val="es-ES" w:eastAsia="es-AR"/>
        </w:rPr>
        <w:t>for</w:t>
      </w:r>
      <w:proofErr w:type="spellEnd"/>
      <w:r w:rsidRPr="00F503E3">
        <w:rPr>
          <w:lang w:val="es-ES" w:eastAsia="es-AR"/>
        </w:rPr>
        <w:t xml:space="preserve"> j in </w:t>
      </w:r>
      <w:proofErr w:type="spellStart"/>
      <w:proofErr w:type="gramStart"/>
      <w:r w:rsidRPr="00F503E3">
        <w:rPr>
          <w:lang w:val="es-ES" w:eastAsia="es-AR"/>
        </w:rPr>
        <w:t>range</w:t>
      </w:r>
      <w:proofErr w:type="spellEnd"/>
      <w:r w:rsidRPr="00F503E3">
        <w:rPr>
          <w:lang w:val="es-ES" w:eastAsia="es-AR"/>
        </w:rPr>
        <w:t>(</w:t>
      </w:r>
      <w:proofErr w:type="gramEnd"/>
      <w:r w:rsidRPr="00F503E3">
        <w:rPr>
          <w:lang w:val="es-ES" w:eastAsia="es-AR"/>
        </w:rPr>
        <w:t xml:space="preserve">10): </w:t>
      </w:r>
      <w:r w:rsidRPr="00F503E3">
        <w:rPr>
          <w:b/>
          <w:u w:val="single"/>
          <w:lang w:val="es-ES" w:eastAsia="es-AR"/>
        </w:rPr>
        <w:t>#</w:t>
      </w:r>
      <w:r w:rsidR="00F503E3" w:rsidRPr="00F503E3">
        <w:rPr>
          <w:b/>
          <w:u w:val="single"/>
          <w:lang w:val="es-ES" w:eastAsia="es-AR"/>
        </w:rPr>
        <w:t>Carga</w:t>
      </w:r>
      <w:r w:rsidRPr="00F503E3">
        <w:rPr>
          <w:b/>
          <w:u w:val="single"/>
          <w:lang w:val="es-ES" w:eastAsia="es-AR"/>
        </w:rPr>
        <w:t xml:space="preserve"> </w:t>
      </w:r>
      <w:r w:rsidR="00F503E3" w:rsidRPr="00F503E3">
        <w:rPr>
          <w:b/>
          <w:u w:val="single"/>
          <w:lang w:val="es-ES" w:eastAsia="es-AR"/>
        </w:rPr>
        <w:t>Í</w:t>
      </w:r>
      <w:r w:rsidRPr="00F503E3">
        <w:rPr>
          <w:b/>
          <w:u w:val="single"/>
          <w:lang w:val="es-ES" w:eastAsia="es-AR"/>
        </w:rPr>
        <w:t>ndices</w:t>
      </w:r>
      <w:r w:rsidR="00F503E3" w:rsidRPr="00F503E3">
        <w:rPr>
          <w:b/>
          <w:u w:val="single"/>
          <w:lang w:val="es-ES" w:eastAsia="es-AR"/>
        </w:rPr>
        <w:t xml:space="preserve"> de cada objeto</w:t>
      </w:r>
      <w:r w:rsidRPr="00F503E3">
        <w:rPr>
          <w:b/>
          <w:u w:val="single"/>
          <w:lang w:val="es-ES" w:eastAsia="es-AR"/>
        </w:rPr>
        <w:t>.</w:t>
      </w:r>
    </w:p>
    <w:p w14:paraId="488E4C82" w14:textId="77777777" w:rsidR="002B1A22" w:rsidRPr="002B1A22" w:rsidRDefault="002B1A22" w:rsidP="002B1A22">
      <w:pPr>
        <w:rPr>
          <w:lang w:val="en-US" w:eastAsia="es-AR"/>
        </w:rPr>
      </w:pPr>
      <w:r w:rsidRPr="00F503E3">
        <w:rPr>
          <w:lang w:val="es-ES" w:eastAsia="es-AR"/>
        </w:rPr>
        <w:t xml:space="preserve">        </w:t>
      </w:r>
      <w:r w:rsidRPr="002B1A22">
        <w:rPr>
          <w:lang w:val="en-US" w:eastAsia="es-AR"/>
        </w:rPr>
        <w:t>if (mochila[</w:t>
      </w:r>
      <w:proofErr w:type="spellStart"/>
      <w:r w:rsidRPr="002B1A22">
        <w:rPr>
          <w:lang w:val="en-US" w:eastAsia="es-AR"/>
        </w:rPr>
        <w:t>i</w:t>
      </w:r>
      <w:proofErr w:type="spellEnd"/>
      <w:r w:rsidRPr="002B1A22">
        <w:rPr>
          <w:lang w:val="en-US" w:eastAsia="es-AR"/>
        </w:rPr>
        <w:t>]==</w:t>
      </w:r>
      <w:proofErr w:type="spellStart"/>
      <w:r w:rsidRPr="002B1A22">
        <w:rPr>
          <w:lang w:val="en-US" w:eastAsia="es-AR"/>
        </w:rPr>
        <w:t>listapre</w:t>
      </w:r>
      <w:proofErr w:type="spellEnd"/>
      <w:r w:rsidRPr="002B1A22">
        <w:rPr>
          <w:lang w:val="en-US" w:eastAsia="es-AR"/>
        </w:rPr>
        <w:t>[j]):</w:t>
      </w:r>
    </w:p>
    <w:p w14:paraId="161A012E" w14:textId="77777777" w:rsidR="002B1A22" w:rsidRPr="002B1A22" w:rsidRDefault="002B1A22" w:rsidP="007C6B22">
      <w:pPr>
        <w:rPr>
          <w:lang w:val="en-US" w:eastAsia="es-AR"/>
        </w:rPr>
      </w:pPr>
      <w:r w:rsidRPr="002B1A22">
        <w:rPr>
          <w:lang w:val="en-US" w:eastAsia="es-AR"/>
        </w:rPr>
        <w:t xml:space="preserve">            </w:t>
      </w:r>
      <w:proofErr w:type="spellStart"/>
      <w:proofErr w:type="gramStart"/>
      <w:r w:rsidRPr="002B1A22">
        <w:rPr>
          <w:lang w:val="en-US" w:eastAsia="es-AR"/>
        </w:rPr>
        <w:t>indices.append</w:t>
      </w:r>
      <w:proofErr w:type="spellEnd"/>
      <w:proofErr w:type="gramEnd"/>
      <w:r w:rsidRPr="002B1A22">
        <w:rPr>
          <w:lang w:val="en-US" w:eastAsia="es-AR"/>
        </w:rPr>
        <w:t>(j+1)</w:t>
      </w:r>
    </w:p>
    <w:p w14:paraId="7EABEF0A" w14:textId="77777777" w:rsidR="002B1A22" w:rsidRPr="00D1522C" w:rsidRDefault="002B1A22" w:rsidP="002B1A22">
      <w:pPr>
        <w:rPr>
          <w:b/>
          <w:u w:val="single"/>
          <w:lang w:val="es-ES" w:eastAsia="es-AR"/>
        </w:rPr>
      </w:pPr>
      <w:proofErr w:type="spellStart"/>
      <w:r w:rsidRPr="00D1522C">
        <w:rPr>
          <w:lang w:val="es-ES" w:eastAsia="es-AR"/>
        </w:rPr>
        <w:t>print</w:t>
      </w:r>
      <w:proofErr w:type="spellEnd"/>
      <w:r w:rsidRPr="00D1522C">
        <w:rPr>
          <w:lang w:val="es-ES" w:eastAsia="es-AR"/>
        </w:rPr>
        <w:t>(</w:t>
      </w:r>
      <w:proofErr w:type="spellStart"/>
      <w:r w:rsidRPr="00D1522C">
        <w:rPr>
          <w:lang w:val="es-ES" w:eastAsia="es-AR"/>
        </w:rPr>
        <w:t>volumenes</w:t>
      </w:r>
      <w:proofErr w:type="spellEnd"/>
      <w:r w:rsidRPr="00D1522C">
        <w:rPr>
          <w:lang w:val="es-ES" w:eastAsia="es-AR"/>
        </w:rPr>
        <w:t>)</w:t>
      </w:r>
      <w:r w:rsidR="00CE1877" w:rsidRPr="00D1522C">
        <w:rPr>
          <w:lang w:val="es-ES" w:eastAsia="es-AR"/>
        </w:rPr>
        <w:t xml:space="preserve"> </w:t>
      </w:r>
      <w:r w:rsidR="00D1522C" w:rsidRPr="00D1522C">
        <w:rPr>
          <w:b/>
          <w:u w:val="single"/>
          <w:lang w:val="es-ES" w:eastAsia="es-AR"/>
        </w:rPr>
        <w:t>#Combinaci</w:t>
      </w:r>
      <w:r w:rsidR="00D1522C">
        <w:rPr>
          <w:b/>
          <w:u w:val="single"/>
          <w:lang w:val="es-ES" w:eastAsia="es-AR"/>
        </w:rPr>
        <w:t>ón de mayor beneficio.</w:t>
      </w:r>
    </w:p>
    <w:p w14:paraId="24FE4EB7" w14:textId="77777777" w:rsidR="002B1A22" w:rsidRPr="00CE1877" w:rsidRDefault="002B1A22" w:rsidP="002B1A22">
      <w:pPr>
        <w:rPr>
          <w:b/>
          <w:u w:val="single"/>
          <w:lang w:val="es-ES" w:eastAsia="es-AR"/>
        </w:rPr>
      </w:pPr>
      <w:proofErr w:type="spellStart"/>
      <w:r w:rsidRPr="00CE1877">
        <w:rPr>
          <w:lang w:val="es-ES" w:eastAsia="es-AR"/>
        </w:rPr>
        <w:t>print</w:t>
      </w:r>
      <w:proofErr w:type="spellEnd"/>
      <w:r w:rsidRPr="00CE1877">
        <w:rPr>
          <w:lang w:val="es-ES" w:eastAsia="es-AR"/>
        </w:rPr>
        <w:t>(</w:t>
      </w:r>
      <w:proofErr w:type="spellStart"/>
      <w:proofErr w:type="gramStart"/>
      <w:r w:rsidRPr="00CE1877">
        <w:rPr>
          <w:lang w:val="es-ES" w:eastAsia="es-AR"/>
        </w:rPr>
        <w:t>greedy</w:t>
      </w:r>
      <w:proofErr w:type="spellEnd"/>
      <w:r w:rsidRPr="00CE1877">
        <w:rPr>
          <w:lang w:val="es-ES" w:eastAsia="es-AR"/>
        </w:rPr>
        <w:t>)</w:t>
      </w:r>
      <w:r w:rsidR="00CE1877" w:rsidRPr="00CE1877">
        <w:rPr>
          <w:lang w:val="es-ES" w:eastAsia="es-AR"/>
        </w:rPr>
        <w:t xml:space="preserve">  </w:t>
      </w:r>
      <w:r w:rsidR="00CE1877" w:rsidRPr="00CE1877">
        <w:rPr>
          <w:b/>
          <w:u w:val="single"/>
          <w:lang w:val="es-ES" w:eastAsia="es-AR"/>
        </w:rPr>
        <w:t>#</w:t>
      </w:r>
      <w:proofErr w:type="gramEnd"/>
      <w:r w:rsidR="00CE1877" w:rsidRPr="00CE1877">
        <w:rPr>
          <w:b/>
          <w:u w:val="single"/>
          <w:lang w:val="es-ES" w:eastAsia="es-AR"/>
        </w:rPr>
        <w:t xml:space="preserve">Cociente </w:t>
      </w:r>
      <w:proofErr w:type="spellStart"/>
      <w:r w:rsidR="00CE1877" w:rsidRPr="00CE1877">
        <w:rPr>
          <w:b/>
          <w:u w:val="single"/>
          <w:lang w:val="es-ES" w:eastAsia="es-AR"/>
        </w:rPr>
        <w:t>Greedy</w:t>
      </w:r>
      <w:proofErr w:type="spellEnd"/>
      <w:r w:rsidR="00CE1877" w:rsidRPr="00CE1877">
        <w:rPr>
          <w:b/>
          <w:u w:val="single"/>
          <w:lang w:val="es-ES" w:eastAsia="es-AR"/>
        </w:rPr>
        <w:t xml:space="preserve"> de cada un</w:t>
      </w:r>
      <w:r w:rsidR="00CE1877">
        <w:rPr>
          <w:b/>
          <w:u w:val="single"/>
          <w:lang w:val="es-ES" w:eastAsia="es-AR"/>
        </w:rPr>
        <w:t>o.</w:t>
      </w:r>
    </w:p>
    <w:p w14:paraId="4B1E9487" w14:textId="77777777" w:rsidR="00CE1877" w:rsidRPr="00CE1877" w:rsidRDefault="002B1A22" w:rsidP="00CE1877">
      <w:pPr>
        <w:rPr>
          <w:b/>
          <w:u w:val="single"/>
          <w:lang w:val="es-ES" w:eastAsia="es-AR"/>
        </w:rPr>
      </w:pPr>
      <w:proofErr w:type="spellStart"/>
      <w:r w:rsidRPr="00CE1877">
        <w:rPr>
          <w:lang w:val="es-ES" w:eastAsia="es-AR"/>
        </w:rPr>
        <w:t>print</w:t>
      </w:r>
      <w:proofErr w:type="spellEnd"/>
      <w:r w:rsidRPr="00CE1877">
        <w:rPr>
          <w:lang w:val="es-ES" w:eastAsia="es-AR"/>
        </w:rPr>
        <w:t>(</w:t>
      </w:r>
      <w:proofErr w:type="spellStart"/>
      <w:proofErr w:type="gramStart"/>
      <w:r w:rsidRPr="00CE1877">
        <w:rPr>
          <w:lang w:val="es-ES" w:eastAsia="es-AR"/>
        </w:rPr>
        <w:t>indices</w:t>
      </w:r>
      <w:proofErr w:type="spellEnd"/>
      <w:r w:rsidRPr="00CE1877">
        <w:rPr>
          <w:lang w:val="es-ES" w:eastAsia="es-AR"/>
        </w:rPr>
        <w:t>)</w:t>
      </w:r>
      <w:r w:rsidR="00CE1877" w:rsidRPr="00CE1877">
        <w:rPr>
          <w:lang w:val="es-ES" w:eastAsia="es-AR"/>
        </w:rPr>
        <w:t xml:space="preserve">  </w:t>
      </w:r>
      <w:r w:rsidR="00CE1877" w:rsidRPr="00CE1877">
        <w:rPr>
          <w:b/>
          <w:u w:val="single"/>
          <w:lang w:val="es-ES" w:eastAsia="es-AR"/>
        </w:rPr>
        <w:t>#</w:t>
      </w:r>
      <w:proofErr w:type="spellStart"/>
      <w:proofErr w:type="gramEnd"/>
      <w:r w:rsidR="00CE1877" w:rsidRPr="00CE1877">
        <w:rPr>
          <w:b/>
          <w:u w:val="single"/>
          <w:lang w:val="es-ES" w:eastAsia="es-AR"/>
        </w:rPr>
        <w:t>Índicie</w:t>
      </w:r>
      <w:r w:rsidR="00CE1877">
        <w:rPr>
          <w:b/>
          <w:u w:val="single"/>
          <w:lang w:val="es-ES" w:eastAsia="es-AR"/>
        </w:rPr>
        <w:t>s</w:t>
      </w:r>
      <w:proofErr w:type="spellEnd"/>
      <w:r w:rsidR="00CE1877">
        <w:rPr>
          <w:b/>
          <w:u w:val="single"/>
          <w:lang w:val="es-ES" w:eastAsia="es-AR"/>
        </w:rPr>
        <w:t xml:space="preserve"> de los elementos</w:t>
      </w:r>
      <w:r w:rsidR="00D1522C">
        <w:rPr>
          <w:b/>
          <w:u w:val="single"/>
          <w:lang w:val="es-ES" w:eastAsia="es-AR"/>
        </w:rPr>
        <w:t>.</w:t>
      </w:r>
    </w:p>
    <w:p w14:paraId="6F34D4E9" w14:textId="77777777" w:rsidR="002B1A22" w:rsidRPr="00CE1877" w:rsidRDefault="002B1A22" w:rsidP="002B1A22">
      <w:pPr>
        <w:rPr>
          <w:b/>
          <w:u w:val="single"/>
          <w:lang w:val="es-ES" w:eastAsia="es-AR"/>
        </w:rPr>
      </w:pPr>
      <w:proofErr w:type="spellStart"/>
      <w:r w:rsidRPr="00CE1877">
        <w:rPr>
          <w:lang w:val="es-ES" w:eastAsia="es-AR"/>
        </w:rPr>
        <w:t>print</w:t>
      </w:r>
      <w:proofErr w:type="spellEnd"/>
      <w:r w:rsidRPr="00CE1877">
        <w:rPr>
          <w:lang w:val="es-ES" w:eastAsia="es-AR"/>
        </w:rPr>
        <w:t>(</w:t>
      </w:r>
      <w:proofErr w:type="spellStart"/>
      <w:r w:rsidRPr="00CE1877">
        <w:rPr>
          <w:lang w:val="es-ES" w:eastAsia="es-AR"/>
        </w:rPr>
        <w:t>sumPrecio</w:t>
      </w:r>
      <w:proofErr w:type="spellEnd"/>
      <w:r w:rsidRPr="00CE1877">
        <w:rPr>
          <w:lang w:val="es-ES" w:eastAsia="es-AR"/>
        </w:rPr>
        <w:t>)</w:t>
      </w:r>
      <w:r w:rsidR="00CE1877">
        <w:rPr>
          <w:lang w:val="es-ES" w:eastAsia="es-AR"/>
        </w:rPr>
        <w:t xml:space="preserve"> </w:t>
      </w:r>
      <w:r w:rsidR="00CE1877">
        <w:rPr>
          <w:b/>
          <w:u w:val="single"/>
          <w:lang w:val="es-ES" w:eastAsia="es-AR"/>
        </w:rPr>
        <w:t>#Beneficio total</w:t>
      </w:r>
      <w:r w:rsidR="00D1522C">
        <w:rPr>
          <w:b/>
          <w:u w:val="single"/>
          <w:lang w:val="es-ES" w:eastAsia="es-AR"/>
        </w:rPr>
        <w:t>.</w:t>
      </w:r>
    </w:p>
    <w:p w14:paraId="58D8CEA0" w14:textId="77777777" w:rsidR="002B1A22" w:rsidRPr="00CE1877" w:rsidRDefault="002B1A22" w:rsidP="002B1A22">
      <w:pPr>
        <w:rPr>
          <w:b/>
          <w:u w:val="single"/>
          <w:lang w:eastAsia="es-AR"/>
        </w:rPr>
      </w:pPr>
      <w:proofErr w:type="spellStart"/>
      <w:r>
        <w:rPr>
          <w:lang w:eastAsia="es-AR"/>
        </w:rPr>
        <w:t>print</w:t>
      </w:r>
      <w:proofErr w:type="spellEnd"/>
      <w:r>
        <w:rPr>
          <w:lang w:eastAsia="es-AR"/>
        </w:rPr>
        <w:t>(</w:t>
      </w:r>
      <w:proofErr w:type="spellStart"/>
      <w:r>
        <w:rPr>
          <w:lang w:eastAsia="es-AR"/>
        </w:rPr>
        <w:t>sumVol</w:t>
      </w:r>
      <w:proofErr w:type="spellEnd"/>
      <w:r>
        <w:rPr>
          <w:lang w:eastAsia="es-AR"/>
        </w:rPr>
        <w:t>)</w:t>
      </w:r>
      <w:r w:rsidR="00CE1877">
        <w:rPr>
          <w:lang w:eastAsia="es-AR"/>
        </w:rPr>
        <w:t xml:space="preserve"> </w:t>
      </w:r>
      <w:r w:rsidR="00CE1877">
        <w:rPr>
          <w:b/>
          <w:u w:val="single"/>
          <w:lang w:eastAsia="es-AR"/>
        </w:rPr>
        <w:t>#Volumen total</w:t>
      </w:r>
      <w:r w:rsidR="00D1522C">
        <w:rPr>
          <w:b/>
          <w:u w:val="single"/>
          <w:lang w:eastAsia="es-AR"/>
        </w:rPr>
        <w:t>.</w:t>
      </w:r>
    </w:p>
    <w:p w14:paraId="107BC431" w14:textId="77777777" w:rsidR="007C6B22" w:rsidRDefault="007C6B22" w:rsidP="002B1A22">
      <w:pPr>
        <w:rPr>
          <w:lang w:eastAsia="es-AR"/>
        </w:rPr>
      </w:pPr>
    </w:p>
    <w:p w14:paraId="77224D23" w14:textId="77777777" w:rsidR="008457C8" w:rsidRDefault="008457C8" w:rsidP="008457C8">
      <w:pPr>
        <w:ind w:firstLine="0"/>
        <w:rPr>
          <w:rFonts w:ascii="Consolas" w:eastAsia="Times New Roman" w:hAnsi="Consolas" w:cs="Times New Roman"/>
          <w:b/>
          <w:sz w:val="28"/>
          <w:szCs w:val="21"/>
          <w:lang w:eastAsia="es-AR"/>
        </w:rPr>
      </w:pPr>
      <w:r w:rsidRPr="00CE1877">
        <w:rPr>
          <w:rFonts w:ascii="Consolas" w:eastAsia="Times New Roman" w:hAnsi="Consolas" w:cs="Times New Roman"/>
          <w:b/>
          <w:sz w:val="28"/>
          <w:szCs w:val="21"/>
          <w:lang w:eastAsia="es-AR"/>
        </w:rPr>
        <w:t>RESULTADOS</w:t>
      </w:r>
    </w:p>
    <w:p w14:paraId="79F62089" w14:textId="77777777" w:rsidR="00CE1877" w:rsidRDefault="00CE1877" w:rsidP="002B1A22">
      <w:pPr>
        <w:rPr>
          <w:lang w:eastAsia="es-AR"/>
        </w:rPr>
      </w:pPr>
    </w:p>
    <w:p w14:paraId="724B2C77" w14:textId="77777777" w:rsidR="00CE1877" w:rsidRDefault="00CE1877" w:rsidP="00CE1877">
      <w:pPr>
        <w:rPr>
          <w:lang w:eastAsia="es-AR"/>
        </w:rPr>
      </w:pPr>
      <w:r>
        <w:rPr>
          <w:lang w:eastAsia="es-AR"/>
        </w:rPr>
        <w:t>[60, 150, 325, 600, 353, 770, 430, 1200]</w:t>
      </w:r>
    </w:p>
    <w:p w14:paraId="48F5C572" w14:textId="77777777" w:rsidR="00CE1877" w:rsidRDefault="00CE1877" w:rsidP="00CE1877">
      <w:pPr>
        <w:rPr>
          <w:lang w:eastAsia="es-AR"/>
        </w:rPr>
      </w:pPr>
      <w:r>
        <w:rPr>
          <w:lang w:eastAsia="es-AR"/>
        </w:rPr>
        <w:t>[0.3, 0.13333333333333333, 0.12307692307692308, 0.08333333333333333, 0.07932011331444759, 0.07012987012987013, 0.05813953488372093, 0.05333333333333334]</w:t>
      </w:r>
    </w:p>
    <w:p w14:paraId="17A475C4" w14:textId="77777777" w:rsidR="00CE1877" w:rsidRDefault="00CE1877" w:rsidP="00CE1877">
      <w:pPr>
        <w:rPr>
          <w:lang w:eastAsia="es-AR"/>
        </w:rPr>
      </w:pPr>
      <w:r>
        <w:rPr>
          <w:lang w:eastAsia="es-AR"/>
        </w:rPr>
        <w:t>[8, 1, 2, 3, 10, 7, 5, 6]</w:t>
      </w:r>
    </w:p>
    <w:p w14:paraId="1B46A165" w14:textId="77777777" w:rsidR="00CE1877" w:rsidRDefault="00CE1877" w:rsidP="00CE1877">
      <w:pPr>
        <w:rPr>
          <w:lang w:eastAsia="es-AR"/>
        </w:rPr>
      </w:pPr>
      <w:r>
        <w:rPr>
          <w:lang w:eastAsia="es-AR"/>
        </w:rPr>
        <w:t>299</w:t>
      </w:r>
    </w:p>
    <w:p w14:paraId="7FAA5436" w14:textId="77777777" w:rsidR="00CE1877" w:rsidRDefault="00CE1877" w:rsidP="00CE1877">
      <w:pPr>
        <w:rPr>
          <w:lang w:eastAsia="es-AR"/>
        </w:rPr>
      </w:pPr>
      <w:r>
        <w:rPr>
          <w:lang w:eastAsia="es-AR"/>
        </w:rPr>
        <w:t>3888</w:t>
      </w:r>
    </w:p>
    <w:p w14:paraId="446DA87C" w14:textId="77777777" w:rsidR="00D1522C" w:rsidRDefault="00D1522C" w:rsidP="00CE1877">
      <w:pPr>
        <w:rPr>
          <w:lang w:eastAsia="es-AR"/>
        </w:rPr>
      </w:pPr>
    </w:p>
    <w:p w14:paraId="3DE5631B" w14:textId="77777777" w:rsidR="00D1522C" w:rsidRPr="002B1A22" w:rsidRDefault="00D1522C" w:rsidP="00CE1877">
      <w:pPr>
        <w:rPr>
          <w:lang w:eastAsia="es-AR"/>
        </w:rPr>
      </w:pPr>
    </w:p>
    <w:p w14:paraId="2417D648" w14:textId="77777777" w:rsidR="008D24AD" w:rsidRDefault="00CF211D" w:rsidP="002B1A22">
      <w:pPr>
        <w:pStyle w:val="Ttulo2"/>
      </w:pPr>
      <w:bookmarkStart w:id="6" w:name="_Toc520220188"/>
      <w:r>
        <w:t>Comparacion greedy/exhaustivo.</w:t>
      </w:r>
      <w:bookmarkEnd w:id="6"/>
    </w:p>
    <w:p w14:paraId="418448F8" w14:textId="77777777" w:rsidR="002B1A22" w:rsidRPr="00D1522C" w:rsidRDefault="002B1A22" w:rsidP="002B1A22">
      <w:r w:rsidRPr="00D1522C">
        <w:t>Una similitud que notamos en ambos métodos</w:t>
      </w:r>
      <w:r w:rsidR="00D1522C" w:rsidRPr="00D1522C">
        <w:t xml:space="preserve"> para este problema en </w:t>
      </w:r>
      <w:proofErr w:type="spellStart"/>
      <w:r w:rsidR="00D1522C" w:rsidRPr="00D1522C">
        <w:t>específco</w:t>
      </w:r>
      <w:proofErr w:type="spellEnd"/>
      <w:r w:rsidRPr="00D1522C">
        <w:t xml:space="preserve"> es que </w:t>
      </w:r>
      <w:r w:rsidR="00D1522C" w:rsidRPr="00D1522C">
        <w:t>ambos</w:t>
      </w:r>
      <w:r w:rsidRPr="00D1522C">
        <w:t xml:space="preserve"> llegan al resultado </w:t>
      </w:r>
      <w:proofErr w:type="gramStart"/>
      <w:r w:rsidRPr="00D1522C">
        <w:t xml:space="preserve">más </w:t>
      </w:r>
      <w:r w:rsidR="00A24367" w:rsidRPr="00D1522C">
        <w:t>ó</w:t>
      </w:r>
      <w:r w:rsidRPr="00D1522C">
        <w:t>ptimo</w:t>
      </w:r>
      <w:proofErr w:type="gramEnd"/>
      <w:r w:rsidRPr="00D1522C">
        <w:t xml:space="preserve"> posible, solo que podemos notar una gran diferencia en la forma de implementación</w:t>
      </w:r>
      <w:r w:rsidR="00A24367" w:rsidRPr="00D1522C">
        <w:t xml:space="preserve"> de</w:t>
      </w:r>
      <w:r w:rsidRPr="00D1522C">
        <w:t xml:space="preserve"> uno</w:t>
      </w:r>
      <w:r w:rsidR="00A24367" w:rsidRPr="00D1522C">
        <w:t xml:space="preserve"> y</w:t>
      </w:r>
      <w:r w:rsidRPr="00D1522C">
        <w:t xml:space="preserve"> de otro.</w:t>
      </w:r>
    </w:p>
    <w:p w14:paraId="0AF03082" w14:textId="77777777" w:rsidR="008457C8" w:rsidRDefault="002B1A22">
      <w:r>
        <w:t xml:space="preserve">En el caso del método de búsqueda exhaustivo, </w:t>
      </w:r>
      <w:r w:rsidR="00A24367">
        <w:t>é</w:t>
      </w:r>
      <w:r>
        <w:t>ste debe primero calcular todas las posibles combinaciones, luego filtrar s</w:t>
      </w:r>
      <w:r w:rsidR="00A24367">
        <w:t>ó</w:t>
      </w:r>
      <w:r>
        <w:t xml:space="preserve">lo las que son </w:t>
      </w:r>
      <w:r w:rsidR="00A24367">
        <w:t>válidas</w:t>
      </w:r>
      <w:r>
        <w:t xml:space="preserve"> y </w:t>
      </w:r>
      <w:r w:rsidR="007C6B22">
        <w:t>así</w:t>
      </w:r>
      <w:r>
        <w:t xml:space="preserve"> hacer un análisis de cu</w:t>
      </w:r>
      <w:r w:rsidR="00A24367">
        <w:t>á</w:t>
      </w:r>
      <w:r>
        <w:t>l es la</w:t>
      </w:r>
      <w:r w:rsidR="00A24367">
        <w:t xml:space="preserve"> </w:t>
      </w:r>
      <w:proofErr w:type="gramStart"/>
      <w:r w:rsidR="00A24367">
        <w:t>más</w:t>
      </w:r>
      <w:r>
        <w:t xml:space="preserve"> </w:t>
      </w:r>
      <w:r w:rsidR="00A24367">
        <w:t>óptima</w:t>
      </w:r>
      <w:proofErr w:type="gramEnd"/>
      <w:r>
        <w:t xml:space="preserve"> con respecto al beneficio que otorga. </w:t>
      </w:r>
    </w:p>
    <w:p w14:paraId="3B81999C" w14:textId="77777777" w:rsidR="008457C8" w:rsidRDefault="007C6B22">
      <w:r>
        <w:t xml:space="preserve">Mientras tanto, en el método de búsqueda </w:t>
      </w:r>
      <w:proofErr w:type="spellStart"/>
      <w:r>
        <w:t>greedy</w:t>
      </w:r>
      <w:proofErr w:type="spellEnd"/>
      <w:r>
        <w:t xml:space="preserve"> se puede notar una gran diferencia en cuanto a la eficiencia del algoritmo. Este método consiste en calcular la r</w:t>
      </w:r>
      <w:r w:rsidR="00A24367">
        <w:t>azón</w:t>
      </w:r>
      <w:r>
        <w:t xml:space="preserve"> Beneficio/Volumen de cada </w:t>
      </w:r>
      <w:proofErr w:type="gramStart"/>
      <w:r w:rsidR="008457C8">
        <w:t xml:space="preserve">objeto </w:t>
      </w:r>
      <w:r>
        <w:t xml:space="preserve"> (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Precio ($)</m:t>
            </m:r>
          </m:num>
          <m:den>
            <m:r>
              <w:rPr>
                <w:rFonts w:ascii="Cambria Math" w:hAnsi="Cambria Math"/>
              </w:rPr>
              <m:t>Volumen (</m:t>
            </m:r>
            <m:r>
              <m:rPr>
                <m:sty m:val="p"/>
              </m:rPr>
              <w:rPr>
                <w:rFonts w:ascii="Cambria Math" w:hAnsi="Cambria Math"/>
              </w:rPr>
              <m:t>cm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), para posteriormente ordenarlos de mayor a menor e ir incluyéndolos en dicho orden en la mochila</w:t>
      </w:r>
      <w:r w:rsidR="008457C8">
        <w:t>,</w:t>
      </w:r>
      <w:r>
        <w:t xml:space="preserve"> siempre y cuando no exceda el volumen permitido por la misma. En el caso que un </w:t>
      </w:r>
      <w:r w:rsidR="004D4306">
        <w:t>objeto</w:t>
      </w:r>
      <w:r>
        <w:t xml:space="preserve"> exceda</w:t>
      </w:r>
      <w:r w:rsidR="008457C8">
        <w:t xml:space="preserve"> dicho volumen</w:t>
      </w:r>
      <w:r>
        <w:t>, pero uno posterior s</w:t>
      </w:r>
      <w:r w:rsidR="004D4306">
        <w:t>í</w:t>
      </w:r>
      <w:r>
        <w:t xml:space="preserve"> pueda ser ingresado</w:t>
      </w:r>
      <w:r w:rsidR="004D4306">
        <w:t>,</w:t>
      </w:r>
      <w:r>
        <w:t xml:space="preserve"> se lo ingresa y se contin</w:t>
      </w:r>
      <w:r w:rsidR="004D4306">
        <w:t>ú</w:t>
      </w:r>
      <w:r>
        <w:t>a el análisis desde este mismo</w:t>
      </w:r>
      <w:r w:rsidR="008457C8">
        <w:t>.</w:t>
      </w:r>
    </w:p>
    <w:p w14:paraId="75EEB9DB" w14:textId="77777777" w:rsidR="00D855DC" w:rsidRDefault="008457C8">
      <w:r>
        <w:t xml:space="preserve"> Ya que ambos llegan al mismo resultado, es conveniente utilizar el método </w:t>
      </w:r>
      <w:proofErr w:type="spellStart"/>
      <w:r>
        <w:t>greedy</w:t>
      </w:r>
      <w:proofErr w:type="spellEnd"/>
      <w:r>
        <w:t xml:space="preserve"> debido a que este tiene un menor tiempo de procesamiento.</w:t>
      </w:r>
      <w:r w:rsidR="00D855DC">
        <w:br w:type="page"/>
      </w:r>
    </w:p>
    <w:p w14:paraId="625CEBA3" w14:textId="77777777" w:rsidR="007C6B22" w:rsidRDefault="00D855DC" w:rsidP="00D855DC">
      <w:pPr>
        <w:pStyle w:val="Ttulo1"/>
      </w:pPr>
      <w:bookmarkStart w:id="7" w:name="_Toc520220189"/>
      <w:r>
        <w:lastRenderedPageBreak/>
        <w:t>P</w:t>
      </w:r>
      <w:r w:rsidR="00CF211D">
        <w:t>unto</w:t>
      </w:r>
      <w:r>
        <w:t xml:space="preserve"> 3-A.</w:t>
      </w:r>
      <w:bookmarkEnd w:id="7"/>
    </w:p>
    <w:p w14:paraId="21C8A768" w14:textId="77777777" w:rsidR="00D855DC" w:rsidRDefault="00CF211D" w:rsidP="00D855DC">
      <w:pPr>
        <w:pStyle w:val="Ttulo2"/>
      </w:pPr>
      <w:bookmarkStart w:id="8" w:name="_Toc520220190"/>
      <w:r>
        <w:t>C</w:t>
      </w:r>
      <w:r w:rsidR="00D855DC">
        <w:t>odigo busqueda exhaustiva.</w:t>
      </w:r>
      <w:bookmarkEnd w:id="8"/>
    </w:p>
    <w:p w14:paraId="29CAF66E" w14:textId="77777777" w:rsidR="00D855DC" w:rsidRDefault="00D855DC" w:rsidP="00D855DC">
      <w:r>
        <w:t>lista</w:t>
      </w:r>
      <w:proofErr w:type="gramStart"/>
      <w:r>
        <w:t>=[</w:t>
      </w:r>
      <w:proofErr w:type="gramEnd"/>
      <w:r>
        <w:t>[1800],[600],[1200]]</w:t>
      </w:r>
    </w:p>
    <w:p w14:paraId="6A5CB5E5" w14:textId="77777777" w:rsidR="00D855DC" w:rsidRDefault="00D855DC" w:rsidP="00D855DC">
      <w:proofErr w:type="spellStart"/>
      <w:r>
        <w:t>listapeso</w:t>
      </w:r>
      <w:proofErr w:type="spellEnd"/>
      <w:proofErr w:type="gramStart"/>
      <w:r>
        <w:t>=[</w:t>
      </w:r>
      <w:proofErr w:type="gramEnd"/>
      <w:r>
        <w:t>1800,600,1200]</w:t>
      </w:r>
    </w:p>
    <w:p w14:paraId="01BB0D87" w14:textId="77777777" w:rsidR="00D855DC" w:rsidRDefault="00D855DC" w:rsidP="00D855DC">
      <w:proofErr w:type="spellStart"/>
      <w:r>
        <w:t>listapre</w:t>
      </w:r>
      <w:proofErr w:type="spellEnd"/>
      <w:proofErr w:type="gramStart"/>
      <w:r>
        <w:t>=[</w:t>
      </w:r>
      <w:proofErr w:type="gramEnd"/>
      <w:r>
        <w:t>[1800,72],[600,36],[1200,60]]</w:t>
      </w:r>
    </w:p>
    <w:p w14:paraId="0002A6C6" w14:textId="77777777" w:rsidR="00D855DC" w:rsidRDefault="00D855DC" w:rsidP="00D855DC">
      <w:r>
        <w:t>combinaciones</w:t>
      </w:r>
      <w:proofErr w:type="gramStart"/>
      <w:r>
        <w:t>=[</w:t>
      </w:r>
      <w:proofErr w:type="gramEnd"/>
      <w:r>
        <w:t>]</w:t>
      </w:r>
    </w:p>
    <w:p w14:paraId="00C4AC4A" w14:textId="77777777" w:rsidR="00D855DC" w:rsidRDefault="00D855DC" w:rsidP="00D855DC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 xml:space="preserve">(lista)): </w:t>
      </w:r>
      <w:r w:rsidRPr="00D855DC">
        <w:rPr>
          <w:b/>
          <w:u w:val="single"/>
        </w:rPr>
        <w:t>#Crea Lista de combinaciones</w:t>
      </w:r>
    </w:p>
    <w:p w14:paraId="14123965" w14:textId="77777777" w:rsidR="00D855DC" w:rsidRPr="00D855DC" w:rsidRDefault="00D855DC" w:rsidP="00D855DC">
      <w:pPr>
        <w:rPr>
          <w:lang w:val="en-US"/>
        </w:rPr>
      </w:pPr>
      <w:r>
        <w:t xml:space="preserve">    </w:t>
      </w:r>
      <w:proofErr w:type="spellStart"/>
      <w:proofErr w:type="gramStart"/>
      <w:r w:rsidRPr="00D855DC">
        <w:rPr>
          <w:lang w:val="en-US"/>
        </w:rPr>
        <w:t>combinaciones.append</w:t>
      </w:r>
      <w:proofErr w:type="spellEnd"/>
      <w:proofErr w:type="gramEnd"/>
      <w:r w:rsidRPr="00D855DC">
        <w:rPr>
          <w:lang w:val="en-US"/>
        </w:rPr>
        <w:t xml:space="preserve">([]) </w:t>
      </w:r>
    </w:p>
    <w:p w14:paraId="1A308851" w14:textId="77777777" w:rsidR="00D855DC" w:rsidRPr="00D855DC" w:rsidRDefault="00D855DC" w:rsidP="00D855DC">
      <w:pPr>
        <w:rPr>
          <w:lang w:val="en-US"/>
        </w:rPr>
      </w:pPr>
    </w:p>
    <w:p w14:paraId="52EA4DB8" w14:textId="77777777" w:rsidR="00D855DC" w:rsidRPr="00F503E3" w:rsidRDefault="00D855DC" w:rsidP="00D855DC">
      <w:pPr>
        <w:rPr>
          <w:b/>
          <w:u w:val="single"/>
          <w:lang w:val="es-ES"/>
        </w:rPr>
      </w:pPr>
      <w:proofErr w:type="spellStart"/>
      <w:r w:rsidRPr="00F503E3">
        <w:rPr>
          <w:lang w:val="es-ES"/>
        </w:rPr>
        <w:t>for</w:t>
      </w:r>
      <w:proofErr w:type="spellEnd"/>
      <w:r w:rsidRPr="00F503E3">
        <w:rPr>
          <w:lang w:val="es-ES"/>
        </w:rPr>
        <w:t xml:space="preserve"> a in </w:t>
      </w:r>
      <w:proofErr w:type="spellStart"/>
      <w:r w:rsidRPr="00F503E3">
        <w:rPr>
          <w:lang w:val="es-ES"/>
        </w:rPr>
        <w:t>range</w:t>
      </w:r>
      <w:proofErr w:type="spellEnd"/>
      <w:r w:rsidRPr="00F503E3">
        <w:rPr>
          <w:lang w:val="es-ES"/>
        </w:rPr>
        <w:t>(</w:t>
      </w:r>
      <w:proofErr w:type="spellStart"/>
      <w:r w:rsidRPr="00F503E3">
        <w:rPr>
          <w:lang w:val="es-ES"/>
        </w:rPr>
        <w:t>len</w:t>
      </w:r>
      <w:proofErr w:type="spellEnd"/>
      <w:r w:rsidRPr="00F503E3">
        <w:rPr>
          <w:lang w:val="es-ES"/>
        </w:rPr>
        <w:t>(lista)):</w:t>
      </w:r>
      <w:r w:rsidR="00F503E3" w:rsidRPr="00F503E3">
        <w:rPr>
          <w:lang w:val="es-ES"/>
        </w:rPr>
        <w:t xml:space="preserve"> </w:t>
      </w:r>
      <w:r w:rsidR="00F503E3" w:rsidRPr="00AB3478">
        <w:rPr>
          <w:rFonts w:ascii="Consolas" w:eastAsia="Times New Roman" w:hAnsi="Consolas" w:cs="Times New Roman"/>
          <w:b/>
          <w:sz w:val="21"/>
          <w:szCs w:val="21"/>
          <w:u w:val="single"/>
          <w:lang w:val="es-ES" w:eastAsia="es-AR"/>
        </w:rPr>
        <w:t>#Crea todas las combinaciones posibles</w:t>
      </w:r>
      <w:r w:rsidR="00F503E3">
        <w:rPr>
          <w:rFonts w:ascii="Consolas" w:eastAsia="Times New Roman" w:hAnsi="Consolas" w:cs="Times New Roman"/>
          <w:b/>
          <w:sz w:val="21"/>
          <w:szCs w:val="21"/>
          <w:u w:val="single"/>
          <w:lang w:val="es-ES" w:eastAsia="es-AR"/>
        </w:rPr>
        <w:t>.</w:t>
      </w:r>
    </w:p>
    <w:p w14:paraId="01B46405" w14:textId="77777777" w:rsidR="00D855DC" w:rsidRPr="00AB3478" w:rsidRDefault="00D855DC" w:rsidP="00D855DC">
      <w:pPr>
        <w:rPr>
          <w:lang w:val="es-ES"/>
        </w:rPr>
      </w:pPr>
      <w:r w:rsidRPr="00F503E3">
        <w:rPr>
          <w:lang w:val="es-ES"/>
        </w:rPr>
        <w:t xml:space="preserve">    </w:t>
      </w:r>
      <w:r w:rsidRPr="00AB3478">
        <w:rPr>
          <w:lang w:val="es-ES"/>
        </w:rPr>
        <w:t>combinaciones[0</w:t>
      </w:r>
      <w:proofErr w:type="gramStart"/>
      <w:r w:rsidRPr="00AB3478">
        <w:rPr>
          <w:lang w:val="es-ES"/>
        </w:rPr>
        <w:t>].</w:t>
      </w:r>
      <w:proofErr w:type="spellStart"/>
      <w:r w:rsidRPr="00AB3478">
        <w:rPr>
          <w:lang w:val="es-ES"/>
        </w:rPr>
        <w:t>append</w:t>
      </w:r>
      <w:proofErr w:type="spellEnd"/>
      <w:proofErr w:type="gramEnd"/>
      <w:r w:rsidRPr="00AB3478">
        <w:rPr>
          <w:lang w:val="es-ES"/>
        </w:rPr>
        <w:t>(lista[a])</w:t>
      </w:r>
    </w:p>
    <w:p w14:paraId="006DC726" w14:textId="77777777" w:rsidR="00D855DC" w:rsidRPr="00AB3478" w:rsidRDefault="00D855DC" w:rsidP="00D855DC">
      <w:pPr>
        <w:rPr>
          <w:lang w:val="es-ES"/>
        </w:rPr>
      </w:pPr>
      <w:r w:rsidRPr="00AB3478">
        <w:rPr>
          <w:lang w:val="es-ES"/>
        </w:rPr>
        <w:t xml:space="preserve">    </w:t>
      </w:r>
      <w:proofErr w:type="spellStart"/>
      <w:r w:rsidRPr="00AB3478">
        <w:rPr>
          <w:lang w:val="es-ES"/>
        </w:rPr>
        <w:t>for</w:t>
      </w:r>
      <w:proofErr w:type="spellEnd"/>
      <w:r w:rsidRPr="00AB3478">
        <w:rPr>
          <w:lang w:val="es-ES"/>
        </w:rPr>
        <w:t xml:space="preserve"> b in </w:t>
      </w:r>
      <w:proofErr w:type="spellStart"/>
      <w:r w:rsidRPr="00AB3478">
        <w:rPr>
          <w:lang w:val="es-ES"/>
        </w:rPr>
        <w:t>range</w:t>
      </w:r>
      <w:proofErr w:type="spellEnd"/>
      <w:r w:rsidRPr="00AB3478">
        <w:rPr>
          <w:lang w:val="es-ES"/>
        </w:rPr>
        <w:t>(a+</w:t>
      </w:r>
      <w:proofErr w:type="gramStart"/>
      <w:r w:rsidRPr="00AB3478">
        <w:rPr>
          <w:lang w:val="es-ES"/>
        </w:rPr>
        <w:t>1,len</w:t>
      </w:r>
      <w:proofErr w:type="gramEnd"/>
      <w:r w:rsidRPr="00AB3478">
        <w:rPr>
          <w:lang w:val="es-ES"/>
        </w:rPr>
        <w:t>(lista)):</w:t>
      </w:r>
    </w:p>
    <w:p w14:paraId="0E7D9A2F" w14:textId="77777777" w:rsidR="00D855DC" w:rsidRDefault="00D855DC" w:rsidP="00D855DC">
      <w:r w:rsidRPr="00AB3478">
        <w:rPr>
          <w:lang w:val="es-ES"/>
        </w:rPr>
        <w:t xml:space="preserve">        </w:t>
      </w:r>
      <w:r>
        <w:t>combinaciones[1</w:t>
      </w:r>
      <w:proofErr w:type="gramStart"/>
      <w:r>
        <w:t>].</w:t>
      </w:r>
      <w:proofErr w:type="spellStart"/>
      <w:r>
        <w:t>append</w:t>
      </w:r>
      <w:proofErr w:type="spellEnd"/>
      <w:proofErr w:type="gramEnd"/>
      <w:r>
        <w:t>(lista[a] + lista[b])</w:t>
      </w:r>
    </w:p>
    <w:p w14:paraId="0390A8FB" w14:textId="77777777" w:rsidR="00D855DC" w:rsidRPr="00D855DC" w:rsidRDefault="00D855DC" w:rsidP="00D855DC">
      <w:pPr>
        <w:rPr>
          <w:lang w:val="en-US"/>
        </w:rPr>
      </w:pPr>
      <w:r>
        <w:t xml:space="preserve">        </w:t>
      </w:r>
      <w:r w:rsidRPr="00D855DC">
        <w:rPr>
          <w:lang w:val="en-US"/>
        </w:rPr>
        <w:t>for c in range(b+</w:t>
      </w:r>
      <w:proofErr w:type="gramStart"/>
      <w:r w:rsidRPr="00D855DC">
        <w:rPr>
          <w:lang w:val="en-US"/>
        </w:rPr>
        <w:t>1,len</w:t>
      </w:r>
      <w:proofErr w:type="gramEnd"/>
      <w:r w:rsidRPr="00D855DC">
        <w:rPr>
          <w:lang w:val="en-US"/>
        </w:rPr>
        <w:t>(</w:t>
      </w:r>
      <w:proofErr w:type="spellStart"/>
      <w:r w:rsidRPr="00D855DC">
        <w:rPr>
          <w:lang w:val="en-US"/>
        </w:rPr>
        <w:t>lista</w:t>
      </w:r>
      <w:proofErr w:type="spellEnd"/>
      <w:r w:rsidRPr="00D855DC">
        <w:rPr>
          <w:lang w:val="en-US"/>
        </w:rPr>
        <w:t>)):</w:t>
      </w:r>
    </w:p>
    <w:p w14:paraId="5FAF5677" w14:textId="77777777" w:rsidR="00D855DC" w:rsidRDefault="00D855DC" w:rsidP="00D855DC">
      <w:r w:rsidRPr="00D855DC">
        <w:rPr>
          <w:lang w:val="en-US"/>
        </w:rPr>
        <w:t xml:space="preserve">            </w:t>
      </w:r>
      <w:r>
        <w:t>combinaciones[2</w:t>
      </w:r>
      <w:proofErr w:type="gramStart"/>
      <w:r>
        <w:t>].</w:t>
      </w:r>
      <w:proofErr w:type="spellStart"/>
      <w:r>
        <w:t>append</w:t>
      </w:r>
      <w:proofErr w:type="spellEnd"/>
      <w:proofErr w:type="gramEnd"/>
      <w:r>
        <w:t>(lista[a] + lista[b] + lista[c])</w:t>
      </w:r>
    </w:p>
    <w:p w14:paraId="649508D9" w14:textId="77777777" w:rsidR="00D855DC" w:rsidRDefault="00D855DC" w:rsidP="00D855DC"/>
    <w:p w14:paraId="44815548" w14:textId="77777777" w:rsidR="00D855DC" w:rsidRDefault="00D855DC" w:rsidP="00D855DC">
      <w:proofErr w:type="spellStart"/>
      <w:r>
        <w:t>combinacionesvol</w:t>
      </w:r>
      <w:proofErr w:type="spellEnd"/>
      <w:proofErr w:type="gramStart"/>
      <w:r>
        <w:t>=[</w:t>
      </w:r>
      <w:proofErr w:type="gramEnd"/>
      <w:r>
        <w:t>]</w:t>
      </w:r>
    </w:p>
    <w:p w14:paraId="30B18CF0" w14:textId="77777777" w:rsidR="00D855DC" w:rsidRPr="00D855DC" w:rsidRDefault="00D855DC" w:rsidP="00D855DC">
      <w:pPr>
        <w:rPr>
          <w:b/>
          <w:u w:val="single"/>
        </w:rPr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(combinaciones)): </w:t>
      </w:r>
      <w:r w:rsidRPr="00D855DC">
        <w:rPr>
          <w:b/>
          <w:u w:val="single"/>
        </w:rPr>
        <w:t xml:space="preserve">#Filtra </w:t>
      </w:r>
      <w:r w:rsidR="00F503E3">
        <w:rPr>
          <w:b/>
          <w:u w:val="single"/>
        </w:rPr>
        <w:t>pesos</w:t>
      </w:r>
      <w:r w:rsidRPr="00D855DC">
        <w:rPr>
          <w:b/>
          <w:u w:val="single"/>
        </w:rPr>
        <w:t xml:space="preserve"> menores o iguales a 3000</w:t>
      </w:r>
    </w:p>
    <w:p w14:paraId="2678AE9A" w14:textId="77777777" w:rsidR="00D855DC" w:rsidRPr="00D855DC" w:rsidRDefault="00D855DC" w:rsidP="00D855DC">
      <w:pPr>
        <w:rPr>
          <w:lang w:val="en-US"/>
        </w:rPr>
      </w:pPr>
      <w:r>
        <w:t xml:space="preserve">    </w:t>
      </w:r>
      <w:r w:rsidRPr="00D855DC">
        <w:rPr>
          <w:lang w:val="en-US"/>
        </w:rPr>
        <w:t>for j in range (</w:t>
      </w:r>
      <w:proofErr w:type="spellStart"/>
      <w:r w:rsidRPr="00D855DC">
        <w:rPr>
          <w:lang w:val="en-US"/>
        </w:rPr>
        <w:t>len</w:t>
      </w:r>
      <w:proofErr w:type="spellEnd"/>
      <w:r w:rsidRPr="00D855DC">
        <w:rPr>
          <w:lang w:val="en-US"/>
        </w:rPr>
        <w:t>(</w:t>
      </w:r>
      <w:proofErr w:type="spellStart"/>
      <w:r w:rsidRPr="00D855DC">
        <w:rPr>
          <w:lang w:val="en-US"/>
        </w:rPr>
        <w:t>combinaciones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])):</w:t>
      </w:r>
    </w:p>
    <w:p w14:paraId="7ECF147F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sum=0</w:t>
      </w:r>
    </w:p>
    <w:p w14:paraId="69524212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</w:t>
      </w:r>
      <w:proofErr w:type="spellStart"/>
      <w:r w:rsidRPr="00D855DC">
        <w:rPr>
          <w:lang w:val="en-US"/>
        </w:rPr>
        <w:t>for k</w:t>
      </w:r>
      <w:proofErr w:type="spellEnd"/>
      <w:r w:rsidRPr="00D855DC">
        <w:rPr>
          <w:lang w:val="en-US"/>
        </w:rPr>
        <w:t xml:space="preserve"> in range (</w:t>
      </w:r>
      <w:proofErr w:type="spellStart"/>
      <w:r w:rsidRPr="00D855DC">
        <w:rPr>
          <w:lang w:val="en-US"/>
        </w:rPr>
        <w:t>len</w:t>
      </w:r>
      <w:proofErr w:type="spellEnd"/>
      <w:r w:rsidRPr="00D855DC">
        <w:rPr>
          <w:lang w:val="en-US"/>
        </w:rPr>
        <w:t>(</w:t>
      </w:r>
      <w:proofErr w:type="spellStart"/>
      <w:r w:rsidRPr="00D855DC">
        <w:rPr>
          <w:lang w:val="en-US"/>
        </w:rPr>
        <w:t>combinaciones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][j])):</w:t>
      </w:r>
    </w:p>
    <w:p w14:paraId="13BDA926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    sum= sum + </w:t>
      </w:r>
      <w:proofErr w:type="spellStart"/>
      <w:r w:rsidRPr="00D855DC">
        <w:rPr>
          <w:lang w:val="en-US"/>
        </w:rPr>
        <w:t>combinaciones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][j][k]</w:t>
      </w:r>
    </w:p>
    <w:p w14:paraId="6E0ECCE7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if (sum&lt;=3000):</w:t>
      </w:r>
    </w:p>
    <w:p w14:paraId="48D7994D" w14:textId="77777777" w:rsidR="00D855DC" w:rsidRDefault="00D855DC" w:rsidP="00D855DC">
      <w:r w:rsidRPr="00D855DC">
        <w:rPr>
          <w:lang w:val="en-US"/>
        </w:rPr>
        <w:t xml:space="preserve">            </w:t>
      </w:r>
      <w:proofErr w:type="spellStart"/>
      <w:proofErr w:type="gramStart"/>
      <w:r>
        <w:t>combinacionesvol.append</w:t>
      </w:r>
      <w:proofErr w:type="spellEnd"/>
      <w:proofErr w:type="gramEnd"/>
      <w:r>
        <w:t>(combinaciones[i][j])</w:t>
      </w:r>
    </w:p>
    <w:p w14:paraId="122101A8" w14:textId="77777777" w:rsidR="00D855DC" w:rsidRDefault="00D855DC" w:rsidP="00D855DC"/>
    <w:p w14:paraId="174945FA" w14:textId="77777777" w:rsidR="00D855DC" w:rsidRDefault="00D855DC" w:rsidP="00D855DC">
      <w:r>
        <w:t>mx=0</w:t>
      </w:r>
    </w:p>
    <w:p w14:paraId="710E4748" w14:textId="77777777" w:rsidR="008B6EAD" w:rsidRDefault="008B6EAD" w:rsidP="00D855DC">
      <w:proofErr w:type="spellStart"/>
      <w:r>
        <w:t>sumPeso</w:t>
      </w:r>
      <w:proofErr w:type="spellEnd"/>
      <w:r>
        <w:t>=0</w:t>
      </w:r>
    </w:p>
    <w:p w14:paraId="4BD18F97" w14:textId="77777777" w:rsidR="00D855DC" w:rsidRDefault="00D855DC" w:rsidP="00D855DC">
      <w:proofErr w:type="spellStart"/>
      <w:r>
        <w:t>listaindice</w:t>
      </w:r>
      <w:proofErr w:type="spellEnd"/>
      <w:proofErr w:type="gramStart"/>
      <w:r>
        <w:t>=[</w:t>
      </w:r>
      <w:proofErr w:type="gramEnd"/>
      <w:r>
        <w:t>]</w:t>
      </w:r>
    </w:p>
    <w:p w14:paraId="417E6634" w14:textId="77777777" w:rsidR="00D855DC" w:rsidRPr="00D855DC" w:rsidRDefault="00D855DC" w:rsidP="00D855DC">
      <w:pPr>
        <w:rPr>
          <w:b/>
          <w:u w:val="single"/>
        </w:rPr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combinacionesvol</w:t>
      </w:r>
      <w:proofErr w:type="spellEnd"/>
      <w:r>
        <w:t xml:space="preserve">)): </w:t>
      </w:r>
      <w:r w:rsidRPr="00D855DC">
        <w:rPr>
          <w:b/>
          <w:u w:val="single"/>
        </w:rPr>
        <w:t>#</w:t>
      </w:r>
      <w:r w:rsidR="00F503E3">
        <w:rPr>
          <w:b/>
          <w:u w:val="single"/>
        </w:rPr>
        <w:t>B</w:t>
      </w:r>
      <w:r w:rsidRPr="00D855DC">
        <w:rPr>
          <w:b/>
          <w:u w:val="single"/>
        </w:rPr>
        <w:t>usca y suma el beneficio de cada combinaci</w:t>
      </w:r>
      <w:r w:rsidR="00F503E3">
        <w:rPr>
          <w:b/>
          <w:u w:val="single"/>
        </w:rPr>
        <w:t>ó</w:t>
      </w:r>
      <w:r w:rsidRPr="00D855DC">
        <w:rPr>
          <w:b/>
          <w:u w:val="single"/>
        </w:rPr>
        <w:t>n, y guarda la de mayor beneficio</w:t>
      </w:r>
    </w:p>
    <w:p w14:paraId="2923A445" w14:textId="77777777" w:rsidR="00D855DC" w:rsidRDefault="00D855DC" w:rsidP="00D855DC">
      <w:pPr>
        <w:rPr>
          <w:lang w:val="en-US"/>
        </w:rPr>
      </w:pPr>
      <w:r>
        <w:t xml:space="preserve">    </w:t>
      </w:r>
      <w:r w:rsidRPr="00D855DC">
        <w:rPr>
          <w:lang w:val="en-US"/>
        </w:rPr>
        <w:t>sum=0</w:t>
      </w:r>
    </w:p>
    <w:p w14:paraId="5761BA90" w14:textId="77777777" w:rsidR="008B6EAD" w:rsidRPr="00D855DC" w:rsidRDefault="008B6EAD" w:rsidP="00D855D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sumP</w:t>
      </w:r>
      <w:proofErr w:type="spellEnd"/>
      <w:r>
        <w:rPr>
          <w:lang w:val="en-US"/>
        </w:rPr>
        <w:t>=0</w:t>
      </w:r>
    </w:p>
    <w:p w14:paraId="5B3F1BCC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for j in range (</w:t>
      </w:r>
      <w:proofErr w:type="spellStart"/>
      <w:r w:rsidRPr="00D855DC">
        <w:rPr>
          <w:lang w:val="en-US"/>
        </w:rPr>
        <w:t>len</w:t>
      </w:r>
      <w:proofErr w:type="spellEnd"/>
      <w:r w:rsidRPr="00D855DC">
        <w:rPr>
          <w:lang w:val="en-US"/>
        </w:rPr>
        <w:t>(</w:t>
      </w:r>
      <w:proofErr w:type="spellStart"/>
      <w:r w:rsidRPr="00D855DC">
        <w:rPr>
          <w:lang w:val="en-US"/>
        </w:rPr>
        <w:t>combinacionesvol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])):</w:t>
      </w:r>
    </w:p>
    <w:p w14:paraId="1F1A5A1F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</w:t>
      </w:r>
      <w:proofErr w:type="spellStart"/>
      <w:r w:rsidRPr="00D855DC">
        <w:rPr>
          <w:lang w:val="en-US"/>
        </w:rPr>
        <w:t>ind</w:t>
      </w:r>
      <w:proofErr w:type="spellEnd"/>
      <w:r w:rsidRPr="00D855DC">
        <w:rPr>
          <w:lang w:val="en-US"/>
        </w:rPr>
        <w:t>=</w:t>
      </w:r>
      <w:proofErr w:type="spellStart"/>
      <w:proofErr w:type="gramStart"/>
      <w:r w:rsidRPr="00D855DC">
        <w:rPr>
          <w:lang w:val="en-US"/>
        </w:rPr>
        <w:t>listapeso.index</w:t>
      </w:r>
      <w:proofErr w:type="spellEnd"/>
      <w:proofErr w:type="gramEnd"/>
      <w:r w:rsidRPr="00D855DC">
        <w:rPr>
          <w:lang w:val="en-US"/>
        </w:rPr>
        <w:t>(</w:t>
      </w:r>
      <w:proofErr w:type="spellStart"/>
      <w:r w:rsidRPr="00D855DC">
        <w:rPr>
          <w:lang w:val="en-US"/>
        </w:rPr>
        <w:t>combinacionesvol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][j])</w:t>
      </w:r>
    </w:p>
    <w:p w14:paraId="51001826" w14:textId="77777777" w:rsid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sum= sum+ </w:t>
      </w:r>
      <w:proofErr w:type="spellStart"/>
      <w:r w:rsidRPr="00D855DC">
        <w:rPr>
          <w:lang w:val="en-US"/>
        </w:rPr>
        <w:t>listapre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ind</w:t>
      </w:r>
      <w:proofErr w:type="spellEnd"/>
      <w:proofErr w:type="gramStart"/>
      <w:r w:rsidRPr="00D855DC">
        <w:rPr>
          <w:lang w:val="en-US"/>
        </w:rPr>
        <w:t>][</w:t>
      </w:r>
      <w:proofErr w:type="gramEnd"/>
      <w:r w:rsidRPr="00D855DC">
        <w:rPr>
          <w:lang w:val="en-US"/>
        </w:rPr>
        <w:t>1]</w:t>
      </w:r>
    </w:p>
    <w:p w14:paraId="0BAB4F30" w14:textId="77777777" w:rsidR="008B6EAD" w:rsidRPr="00D855DC" w:rsidRDefault="008B6EAD" w:rsidP="00D855D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sumP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sumP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listapre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ind</w:t>
      </w:r>
      <w:proofErr w:type="spellEnd"/>
      <w:proofErr w:type="gramStart"/>
      <w:r>
        <w:rPr>
          <w:lang w:val="en-US"/>
        </w:rPr>
        <w:t>][</w:t>
      </w:r>
      <w:proofErr w:type="gramEnd"/>
      <w:r>
        <w:rPr>
          <w:lang w:val="en-US"/>
        </w:rPr>
        <w:t xml:space="preserve">0] </w:t>
      </w:r>
    </w:p>
    <w:p w14:paraId="46098EB2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lastRenderedPageBreak/>
        <w:t xml:space="preserve">    if (sum&gt;mx):</w:t>
      </w:r>
    </w:p>
    <w:p w14:paraId="77B42D95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</w:t>
      </w:r>
      <w:proofErr w:type="spellStart"/>
      <w:r w:rsidRPr="00D855DC">
        <w:rPr>
          <w:lang w:val="en-US"/>
        </w:rPr>
        <w:t>indmax</w:t>
      </w:r>
      <w:proofErr w:type="spellEnd"/>
      <w:r w:rsidRPr="00D855DC">
        <w:rPr>
          <w:lang w:val="en-US"/>
        </w:rPr>
        <w:t>=</w:t>
      </w:r>
      <w:proofErr w:type="spellStart"/>
      <w:r w:rsidRPr="00D855DC">
        <w:rPr>
          <w:lang w:val="en-US"/>
        </w:rPr>
        <w:t>i</w:t>
      </w:r>
      <w:proofErr w:type="spellEnd"/>
    </w:p>
    <w:p w14:paraId="5645B50C" w14:textId="77777777" w:rsid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mx=sum</w:t>
      </w:r>
    </w:p>
    <w:p w14:paraId="4B3F7A61" w14:textId="77777777" w:rsidR="008B6EAD" w:rsidRPr="00D855DC" w:rsidRDefault="008B6EAD" w:rsidP="00D855D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sumPeso</w:t>
      </w:r>
      <w:proofErr w:type="spellEnd"/>
      <w:r>
        <w:rPr>
          <w:lang w:val="en-US"/>
        </w:rPr>
        <w:t xml:space="preserve">= </w:t>
      </w:r>
      <w:proofErr w:type="spellStart"/>
      <w:r>
        <w:rPr>
          <w:lang w:val="en-US"/>
        </w:rPr>
        <w:t>sumP</w:t>
      </w:r>
      <w:proofErr w:type="spellEnd"/>
      <w:r>
        <w:rPr>
          <w:lang w:val="en-US"/>
        </w:rPr>
        <w:tab/>
      </w:r>
    </w:p>
    <w:p w14:paraId="5D46C017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for 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 xml:space="preserve"> in range (</w:t>
      </w:r>
      <w:proofErr w:type="spellStart"/>
      <w:r w:rsidRPr="00D855DC">
        <w:rPr>
          <w:lang w:val="en-US"/>
        </w:rPr>
        <w:t>len</w:t>
      </w:r>
      <w:proofErr w:type="spellEnd"/>
      <w:r w:rsidRPr="00D855DC">
        <w:rPr>
          <w:lang w:val="en-US"/>
        </w:rPr>
        <w:t>(</w:t>
      </w:r>
      <w:proofErr w:type="spellStart"/>
      <w:r w:rsidRPr="00D855DC">
        <w:rPr>
          <w:lang w:val="en-US"/>
        </w:rPr>
        <w:t>combinacionesvol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indmax</w:t>
      </w:r>
      <w:proofErr w:type="spellEnd"/>
      <w:r w:rsidRPr="00D855DC">
        <w:rPr>
          <w:lang w:val="en-US"/>
        </w:rPr>
        <w:t>])):</w:t>
      </w:r>
    </w:p>
    <w:p w14:paraId="7E441EEC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</w:t>
      </w:r>
      <w:proofErr w:type="spellStart"/>
      <w:r w:rsidRPr="00D855DC">
        <w:rPr>
          <w:lang w:val="en-US"/>
        </w:rPr>
        <w:t>ind</w:t>
      </w:r>
      <w:proofErr w:type="spellEnd"/>
      <w:r w:rsidRPr="00D855DC">
        <w:rPr>
          <w:lang w:val="en-US"/>
        </w:rPr>
        <w:t>=</w:t>
      </w:r>
      <w:proofErr w:type="spellStart"/>
      <w:proofErr w:type="gramStart"/>
      <w:r w:rsidRPr="00D855DC">
        <w:rPr>
          <w:lang w:val="en-US"/>
        </w:rPr>
        <w:t>listapeso.index</w:t>
      </w:r>
      <w:proofErr w:type="spellEnd"/>
      <w:proofErr w:type="gramEnd"/>
      <w:r w:rsidRPr="00D855DC">
        <w:rPr>
          <w:lang w:val="en-US"/>
        </w:rPr>
        <w:t>(</w:t>
      </w:r>
      <w:proofErr w:type="spellStart"/>
      <w:r w:rsidRPr="00D855DC">
        <w:rPr>
          <w:lang w:val="en-US"/>
        </w:rPr>
        <w:t>combinacionesvol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indmax</w:t>
      </w:r>
      <w:proofErr w:type="spellEnd"/>
      <w:r w:rsidRPr="00D855DC">
        <w:rPr>
          <w:lang w:val="en-US"/>
        </w:rPr>
        <w:t>][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])</w:t>
      </w:r>
    </w:p>
    <w:p w14:paraId="16634B82" w14:textId="77777777" w:rsidR="00D855DC" w:rsidRDefault="00D855DC" w:rsidP="00D855DC">
      <w:r w:rsidRPr="00D855DC">
        <w:rPr>
          <w:lang w:val="en-US"/>
        </w:rPr>
        <w:t xml:space="preserve">    </w:t>
      </w:r>
      <w:proofErr w:type="spellStart"/>
      <w:proofErr w:type="gramStart"/>
      <w:r>
        <w:t>listaindice.append</w:t>
      </w:r>
      <w:proofErr w:type="spellEnd"/>
      <w:proofErr w:type="gramEnd"/>
      <w:r>
        <w:t>(ind+1)</w:t>
      </w:r>
    </w:p>
    <w:p w14:paraId="7A5472CB" w14:textId="77777777" w:rsidR="00D855DC" w:rsidRDefault="00D855DC" w:rsidP="00D855DC"/>
    <w:p w14:paraId="14C4DB45" w14:textId="77777777" w:rsidR="00D855DC" w:rsidRPr="00D855DC" w:rsidRDefault="00D855DC" w:rsidP="00D855DC">
      <w:pPr>
        <w:rPr>
          <w:b/>
          <w:u w:val="single"/>
        </w:rPr>
      </w:pPr>
      <w:proofErr w:type="spellStart"/>
      <w:r>
        <w:t>print</w:t>
      </w:r>
      <w:proofErr w:type="spellEnd"/>
      <w:r>
        <w:t>(</w:t>
      </w:r>
      <w:proofErr w:type="spellStart"/>
      <w:r>
        <w:t>combinacionesvol</w:t>
      </w:r>
      <w:proofErr w:type="spellEnd"/>
      <w:r>
        <w:t>[</w:t>
      </w:r>
      <w:proofErr w:type="spellStart"/>
      <w:r>
        <w:t>indmax</w:t>
      </w:r>
      <w:proofErr w:type="spellEnd"/>
      <w:r>
        <w:t xml:space="preserve">]) </w:t>
      </w:r>
      <w:r w:rsidRPr="00D855DC">
        <w:rPr>
          <w:b/>
          <w:u w:val="single"/>
        </w:rPr>
        <w:t>#Combinaci</w:t>
      </w:r>
      <w:r w:rsidR="00F503E3">
        <w:rPr>
          <w:b/>
          <w:u w:val="single"/>
        </w:rPr>
        <w:t>ó</w:t>
      </w:r>
      <w:r w:rsidRPr="00D855DC">
        <w:rPr>
          <w:b/>
          <w:u w:val="single"/>
        </w:rPr>
        <w:t>n de mayor beneficio</w:t>
      </w:r>
    </w:p>
    <w:p w14:paraId="5F1CB3EA" w14:textId="77777777" w:rsidR="00D855DC" w:rsidRPr="00D855DC" w:rsidRDefault="00D855DC" w:rsidP="00D855DC">
      <w:pPr>
        <w:rPr>
          <w:b/>
          <w:u w:val="single"/>
        </w:rPr>
      </w:pPr>
      <w:proofErr w:type="spellStart"/>
      <w:r>
        <w:t>print</w:t>
      </w:r>
      <w:proofErr w:type="spellEnd"/>
      <w:r>
        <w:t>(</w:t>
      </w:r>
      <w:proofErr w:type="spellStart"/>
      <w:r>
        <w:t>listaindice</w:t>
      </w:r>
      <w:proofErr w:type="spellEnd"/>
      <w:r>
        <w:t xml:space="preserve">) </w:t>
      </w:r>
      <w:r w:rsidRPr="00D855DC">
        <w:rPr>
          <w:b/>
          <w:u w:val="single"/>
        </w:rPr>
        <w:t>#</w:t>
      </w:r>
      <w:r w:rsidR="00F503E3">
        <w:rPr>
          <w:b/>
          <w:u w:val="single"/>
        </w:rPr>
        <w:t>Í</w:t>
      </w:r>
      <w:r w:rsidRPr="00D855DC">
        <w:rPr>
          <w:b/>
          <w:u w:val="single"/>
        </w:rPr>
        <w:t xml:space="preserve">ndices de los </w:t>
      </w:r>
      <w:r w:rsidR="00F503E3">
        <w:rPr>
          <w:b/>
          <w:u w:val="single"/>
        </w:rPr>
        <w:t>objetos</w:t>
      </w:r>
    </w:p>
    <w:p w14:paraId="6B2F0DA5" w14:textId="77777777" w:rsidR="008B6EAD" w:rsidRDefault="00D855DC" w:rsidP="00D855DC">
      <w:proofErr w:type="spellStart"/>
      <w:r>
        <w:t>print</w:t>
      </w:r>
      <w:proofErr w:type="spellEnd"/>
      <w:r>
        <w:t xml:space="preserve">(mx) </w:t>
      </w:r>
      <w:r w:rsidRPr="00D855DC">
        <w:rPr>
          <w:b/>
          <w:u w:val="single"/>
        </w:rPr>
        <w:t>#Valor del beneficio</w:t>
      </w:r>
      <w:r>
        <w:t xml:space="preserve">    </w:t>
      </w:r>
    </w:p>
    <w:p w14:paraId="072B5387" w14:textId="77777777" w:rsidR="00D855DC" w:rsidRDefault="008B6EAD" w:rsidP="00D855DC">
      <w:proofErr w:type="spellStart"/>
      <w:r>
        <w:t>print</w:t>
      </w:r>
      <w:proofErr w:type="spellEnd"/>
      <w:r>
        <w:t>(</w:t>
      </w:r>
      <w:proofErr w:type="spellStart"/>
      <w:r>
        <w:t>sumPeso</w:t>
      </w:r>
      <w:proofErr w:type="spellEnd"/>
      <w:r>
        <w:t xml:space="preserve">) </w:t>
      </w:r>
      <w:r>
        <w:rPr>
          <w:b/>
          <w:u w:val="single"/>
        </w:rPr>
        <w:t>#Peso total de la mochila</w:t>
      </w:r>
      <w:r w:rsidR="00D855DC">
        <w:t xml:space="preserve">    </w:t>
      </w:r>
    </w:p>
    <w:p w14:paraId="24301AC4" w14:textId="77777777" w:rsidR="00D855DC" w:rsidRDefault="00D855DC" w:rsidP="00D855DC"/>
    <w:p w14:paraId="647F97EF" w14:textId="77777777" w:rsidR="008457C8" w:rsidRDefault="008457C8" w:rsidP="008457C8">
      <w:pPr>
        <w:ind w:firstLine="0"/>
        <w:rPr>
          <w:rFonts w:ascii="Consolas" w:eastAsia="Times New Roman" w:hAnsi="Consolas" w:cs="Times New Roman"/>
          <w:b/>
          <w:sz w:val="28"/>
          <w:szCs w:val="21"/>
          <w:lang w:eastAsia="es-AR"/>
        </w:rPr>
      </w:pPr>
      <w:r w:rsidRPr="00CE1877">
        <w:rPr>
          <w:rFonts w:ascii="Consolas" w:eastAsia="Times New Roman" w:hAnsi="Consolas" w:cs="Times New Roman"/>
          <w:b/>
          <w:sz w:val="28"/>
          <w:szCs w:val="21"/>
          <w:lang w:eastAsia="es-AR"/>
        </w:rPr>
        <w:t>RESULTADOS</w:t>
      </w:r>
    </w:p>
    <w:p w14:paraId="0DF497A6" w14:textId="77777777" w:rsidR="008457C8" w:rsidRDefault="008457C8" w:rsidP="00D855DC"/>
    <w:p w14:paraId="7B6A7D63" w14:textId="77777777" w:rsidR="00D1522C" w:rsidRDefault="00D1522C" w:rsidP="00D1522C">
      <w:r>
        <w:t>[1800, 1200]</w:t>
      </w:r>
    </w:p>
    <w:p w14:paraId="3F59471C" w14:textId="77777777" w:rsidR="00D1522C" w:rsidRDefault="00D1522C" w:rsidP="00D1522C">
      <w:r>
        <w:t>[1, 3]</w:t>
      </w:r>
    </w:p>
    <w:p w14:paraId="5F09D8A8" w14:textId="77777777" w:rsidR="00D1522C" w:rsidRDefault="00D1522C" w:rsidP="00D1522C">
      <w:r>
        <w:t>132</w:t>
      </w:r>
    </w:p>
    <w:p w14:paraId="17C99CEB" w14:textId="77777777" w:rsidR="00D1522C" w:rsidRDefault="00D1522C" w:rsidP="00D1522C">
      <w:r>
        <w:t>3000</w:t>
      </w:r>
    </w:p>
    <w:p w14:paraId="2C95AED3" w14:textId="77777777" w:rsidR="00D1522C" w:rsidRDefault="00D1522C" w:rsidP="00D855DC"/>
    <w:p w14:paraId="0560AB20" w14:textId="77777777" w:rsidR="00D855DC" w:rsidRDefault="00D855DC" w:rsidP="00D855DC">
      <w:pPr>
        <w:pStyle w:val="Ttulo2"/>
      </w:pPr>
      <w:bookmarkStart w:id="9" w:name="_Toc520220191"/>
      <w:r>
        <w:t>Codigo busqueda greedy</w:t>
      </w:r>
      <w:bookmarkEnd w:id="9"/>
    </w:p>
    <w:p w14:paraId="68918F43" w14:textId="77777777" w:rsidR="00D855DC" w:rsidRPr="00AB3478" w:rsidRDefault="00D855DC" w:rsidP="00D855DC">
      <w:pPr>
        <w:rPr>
          <w:lang w:val="es-ES"/>
        </w:rPr>
      </w:pPr>
      <w:proofErr w:type="spellStart"/>
      <w:r w:rsidRPr="00AB3478">
        <w:rPr>
          <w:lang w:val="es-ES"/>
        </w:rPr>
        <w:t>listapre</w:t>
      </w:r>
      <w:proofErr w:type="spellEnd"/>
      <w:proofErr w:type="gramStart"/>
      <w:r w:rsidRPr="00AB3478">
        <w:rPr>
          <w:lang w:val="es-ES"/>
        </w:rPr>
        <w:t>=[</w:t>
      </w:r>
      <w:proofErr w:type="gramEnd"/>
      <w:r w:rsidRPr="00AB3478">
        <w:rPr>
          <w:lang w:val="es-ES"/>
        </w:rPr>
        <w:t>[1800,72],[600,36],[1200,60]]</w:t>
      </w:r>
    </w:p>
    <w:p w14:paraId="3331F6BA" w14:textId="77777777" w:rsidR="00D855DC" w:rsidRPr="00AB3478" w:rsidRDefault="00D855DC" w:rsidP="00D855DC">
      <w:pPr>
        <w:rPr>
          <w:lang w:val="es-ES"/>
        </w:rPr>
      </w:pPr>
      <w:proofErr w:type="spellStart"/>
      <w:r w:rsidRPr="00AB3478">
        <w:rPr>
          <w:lang w:val="es-ES"/>
        </w:rPr>
        <w:t>listaGreedy</w:t>
      </w:r>
      <w:proofErr w:type="spellEnd"/>
      <w:proofErr w:type="gramStart"/>
      <w:r w:rsidRPr="00AB3478">
        <w:rPr>
          <w:lang w:val="es-ES"/>
        </w:rPr>
        <w:t>=[</w:t>
      </w:r>
      <w:proofErr w:type="gramEnd"/>
      <w:r w:rsidRPr="00AB3478">
        <w:rPr>
          <w:lang w:val="es-ES"/>
        </w:rPr>
        <w:t>]</w:t>
      </w:r>
    </w:p>
    <w:p w14:paraId="1ED2FAF0" w14:textId="77777777" w:rsidR="00D855DC" w:rsidRPr="00AB3478" w:rsidRDefault="00D855DC" w:rsidP="00D855DC">
      <w:pPr>
        <w:rPr>
          <w:b/>
          <w:u w:val="single"/>
          <w:lang w:val="es-ES"/>
        </w:rPr>
      </w:pPr>
      <w:proofErr w:type="spellStart"/>
      <w:r w:rsidRPr="00AB3478">
        <w:rPr>
          <w:lang w:val="es-ES"/>
        </w:rPr>
        <w:t>listaOrdenada</w:t>
      </w:r>
      <w:proofErr w:type="spellEnd"/>
      <w:proofErr w:type="gramStart"/>
      <w:r w:rsidRPr="00AB3478">
        <w:rPr>
          <w:lang w:val="es-ES"/>
        </w:rPr>
        <w:t>=[</w:t>
      </w:r>
      <w:proofErr w:type="gramEnd"/>
      <w:r w:rsidRPr="00AB3478">
        <w:rPr>
          <w:lang w:val="es-ES"/>
        </w:rPr>
        <w:t xml:space="preserve">] </w:t>
      </w:r>
      <w:r w:rsidRPr="00AB3478">
        <w:rPr>
          <w:b/>
          <w:u w:val="single"/>
          <w:lang w:val="es-ES"/>
        </w:rPr>
        <w:t>#Crea listas.</w:t>
      </w:r>
    </w:p>
    <w:p w14:paraId="1EF199F6" w14:textId="77777777" w:rsidR="00D855DC" w:rsidRPr="00AB3478" w:rsidRDefault="00D855DC" w:rsidP="00D855DC">
      <w:pPr>
        <w:rPr>
          <w:lang w:val="es-ES"/>
        </w:rPr>
      </w:pPr>
    </w:p>
    <w:p w14:paraId="35AC44DD" w14:textId="77777777" w:rsidR="00D855DC" w:rsidRPr="00D855DC" w:rsidRDefault="00D855DC" w:rsidP="00D855DC">
      <w:pPr>
        <w:rPr>
          <w:b/>
          <w:u w:val="single"/>
          <w:lang w:val="en-US"/>
        </w:rPr>
      </w:pPr>
      <w:r w:rsidRPr="00D855DC">
        <w:rPr>
          <w:lang w:val="en-US"/>
        </w:rPr>
        <w:t xml:space="preserve">for 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 xml:space="preserve"> in </w:t>
      </w:r>
      <w:proofErr w:type="gramStart"/>
      <w:r w:rsidRPr="00D855DC">
        <w:rPr>
          <w:lang w:val="en-US"/>
        </w:rPr>
        <w:t>range(</w:t>
      </w:r>
      <w:proofErr w:type="gramEnd"/>
      <w:r w:rsidRPr="00D855DC">
        <w:rPr>
          <w:lang w:val="en-US"/>
        </w:rPr>
        <w:t>3):</w:t>
      </w:r>
      <w:r>
        <w:rPr>
          <w:lang w:val="en-US"/>
        </w:rPr>
        <w:t xml:space="preserve"> </w:t>
      </w:r>
      <w:r>
        <w:rPr>
          <w:b/>
          <w:u w:val="single"/>
          <w:lang w:val="en-US"/>
        </w:rPr>
        <w:t>#</w:t>
      </w:r>
      <w:proofErr w:type="spellStart"/>
      <w:r>
        <w:rPr>
          <w:b/>
          <w:u w:val="single"/>
          <w:lang w:val="en-US"/>
        </w:rPr>
        <w:t>Calcula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lista</w:t>
      </w:r>
      <w:proofErr w:type="spellEnd"/>
      <w:r>
        <w:rPr>
          <w:b/>
          <w:u w:val="single"/>
          <w:lang w:val="en-US"/>
        </w:rPr>
        <w:t xml:space="preserve"> greedy</w:t>
      </w:r>
    </w:p>
    <w:p w14:paraId="2CDAAB9A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</w:t>
      </w:r>
      <w:proofErr w:type="spellStart"/>
      <w:r w:rsidRPr="00D855DC">
        <w:rPr>
          <w:lang w:val="en-US"/>
        </w:rPr>
        <w:t>listaGreedy.append</w:t>
      </w:r>
      <w:proofErr w:type="spellEnd"/>
      <w:r w:rsidRPr="00D855DC">
        <w:rPr>
          <w:lang w:val="en-US"/>
        </w:rPr>
        <w:t>(float(</w:t>
      </w:r>
      <w:proofErr w:type="spellStart"/>
      <w:r w:rsidRPr="00D855DC">
        <w:rPr>
          <w:lang w:val="en-US"/>
        </w:rPr>
        <w:t>listapre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][1]/</w:t>
      </w:r>
      <w:proofErr w:type="spellStart"/>
      <w:r w:rsidRPr="00D855DC">
        <w:rPr>
          <w:lang w:val="en-US"/>
        </w:rPr>
        <w:t>listapre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][0]))</w:t>
      </w:r>
    </w:p>
    <w:p w14:paraId="5BF5FA33" w14:textId="77777777" w:rsidR="00D855DC" w:rsidRPr="00D855DC" w:rsidRDefault="00D855DC" w:rsidP="00D855DC">
      <w:pPr>
        <w:rPr>
          <w:b/>
          <w:u w:val="single"/>
        </w:rPr>
      </w:pPr>
      <w:proofErr w:type="spellStart"/>
      <w:r w:rsidRPr="00D855DC">
        <w:t>listaOrdenada</w:t>
      </w:r>
      <w:proofErr w:type="spellEnd"/>
      <w:r w:rsidRPr="00D855DC">
        <w:t>=</w:t>
      </w:r>
      <w:proofErr w:type="spellStart"/>
      <w:r w:rsidRPr="00D855DC">
        <w:t>sorted</w:t>
      </w:r>
      <w:proofErr w:type="spellEnd"/>
      <w:r w:rsidRPr="00D855DC">
        <w:t>(</w:t>
      </w:r>
      <w:proofErr w:type="spellStart"/>
      <w:proofErr w:type="gramStart"/>
      <w:r w:rsidRPr="00D855DC">
        <w:t>listaGreedy,reverse</w:t>
      </w:r>
      <w:proofErr w:type="spellEnd"/>
      <w:proofErr w:type="gramEnd"/>
      <w:r w:rsidRPr="00D855DC">
        <w:t xml:space="preserve">=True) </w:t>
      </w:r>
      <w:r w:rsidRPr="00D855DC">
        <w:rPr>
          <w:b/>
          <w:u w:val="single"/>
        </w:rPr>
        <w:t>#Ordena lista de</w:t>
      </w:r>
      <w:r>
        <w:rPr>
          <w:b/>
          <w:u w:val="single"/>
        </w:rPr>
        <w:t xml:space="preserve"> mayor a menor</w:t>
      </w:r>
    </w:p>
    <w:p w14:paraId="068C6CC5" w14:textId="77777777" w:rsidR="00D855DC" w:rsidRPr="00D855DC" w:rsidRDefault="00D855DC" w:rsidP="00D855DC"/>
    <w:p w14:paraId="543566CE" w14:textId="77777777" w:rsidR="00D855DC" w:rsidRPr="00AB3478" w:rsidRDefault="00D855DC" w:rsidP="00D855DC">
      <w:pPr>
        <w:rPr>
          <w:b/>
          <w:u w:val="single"/>
          <w:lang w:val="es-ES"/>
        </w:rPr>
      </w:pPr>
      <w:r w:rsidRPr="00AB3478">
        <w:rPr>
          <w:lang w:val="es-ES"/>
        </w:rPr>
        <w:t>mochila</w:t>
      </w:r>
      <w:proofErr w:type="gramStart"/>
      <w:r w:rsidRPr="00AB3478">
        <w:rPr>
          <w:lang w:val="es-ES"/>
        </w:rPr>
        <w:t>=[</w:t>
      </w:r>
      <w:proofErr w:type="gramEnd"/>
      <w:r w:rsidRPr="00AB3478">
        <w:rPr>
          <w:lang w:val="es-ES"/>
        </w:rPr>
        <w:t xml:space="preserve">] </w:t>
      </w:r>
      <w:r w:rsidRPr="00AB3478">
        <w:rPr>
          <w:b/>
          <w:u w:val="single"/>
          <w:lang w:val="es-ES"/>
        </w:rPr>
        <w:t>#Crea mochila</w:t>
      </w:r>
    </w:p>
    <w:p w14:paraId="1FB5D13E" w14:textId="77777777" w:rsidR="00D855DC" w:rsidRPr="00AB3478" w:rsidRDefault="00D855DC" w:rsidP="00D855DC">
      <w:pPr>
        <w:rPr>
          <w:lang w:val="es-ES"/>
        </w:rPr>
      </w:pPr>
      <w:proofErr w:type="spellStart"/>
      <w:r w:rsidRPr="00AB3478">
        <w:rPr>
          <w:lang w:val="es-ES"/>
        </w:rPr>
        <w:t>sumPeso</w:t>
      </w:r>
      <w:proofErr w:type="spellEnd"/>
      <w:r w:rsidRPr="00AB3478">
        <w:rPr>
          <w:lang w:val="es-ES"/>
        </w:rPr>
        <w:t>=0</w:t>
      </w:r>
    </w:p>
    <w:p w14:paraId="1D28FA49" w14:textId="77777777" w:rsidR="00D855DC" w:rsidRPr="00AB3478" w:rsidRDefault="00D855DC" w:rsidP="00D855DC">
      <w:pPr>
        <w:rPr>
          <w:lang w:val="es-ES"/>
        </w:rPr>
      </w:pPr>
      <w:proofErr w:type="spellStart"/>
      <w:r w:rsidRPr="00AB3478">
        <w:rPr>
          <w:lang w:val="es-ES"/>
        </w:rPr>
        <w:t>sumPrecio</w:t>
      </w:r>
      <w:proofErr w:type="spellEnd"/>
      <w:r w:rsidRPr="00AB3478">
        <w:rPr>
          <w:lang w:val="es-ES"/>
        </w:rPr>
        <w:t>=0</w:t>
      </w:r>
    </w:p>
    <w:p w14:paraId="4816964A" w14:textId="77777777" w:rsidR="00D855DC" w:rsidRPr="00D855DC" w:rsidRDefault="00D855DC" w:rsidP="00D855DC">
      <w:pPr>
        <w:rPr>
          <w:b/>
          <w:u w:val="single"/>
        </w:rPr>
      </w:pPr>
      <w:proofErr w:type="spellStart"/>
      <w:r w:rsidRPr="00D855DC">
        <w:t>for</w:t>
      </w:r>
      <w:proofErr w:type="spellEnd"/>
      <w:r w:rsidRPr="00D855DC">
        <w:t xml:space="preserve"> i in </w:t>
      </w:r>
      <w:proofErr w:type="spellStart"/>
      <w:proofErr w:type="gramStart"/>
      <w:r w:rsidRPr="00D855DC">
        <w:t>range</w:t>
      </w:r>
      <w:proofErr w:type="spellEnd"/>
      <w:r w:rsidRPr="00D855DC">
        <w:t>(</w:t>
      </w:r>
      <w:proofErr w:type="gramEnd"/>
      <w:r w:rsidRPr="00D855DC">
        <w:t xml:space="preserve">3): </w:t>
      </w:r>
      <w:r w:rsidRPr="00D855DC">
        <w:rPr>
          <w:b/>
          <w:u w:val="single"/>
        </w:rPr>
        <w:t>#Eval</w:t>
      </w:r>
      <w:r w:rsidR="00F503E3">
        <w:rPr>
          <w:b/>
          <w:u w:val="single"/>
        </w:rPr>
        <w:t>ú</w:t>
      </w:r>
      <w:r w:rsidRPr="00D855DC">
        <w:rPr>
          <w:b/>
          <w:u w:val="single"/>
        </w:rPr>
        <w:t xml:space="preserve">a los </w:t>
      </w:r>
      <w:r w:rsidR="00F503E3">
        <w:rPr>
          <w:b/>
          <w:u w:val="single"/>
        </w:rPr>
        <w:t>objetos</w:t>
      </w:r>
      <w:r w:rsidRPr="00D855DC">
        <w:rPr>
          <w:b/>
          <w:u w:val="single"/>
        </w:rPr>
        <w:t xml:space="preserve"> a completar </w:t>
      </w:r>
      <w:r w:rsidR="00F503E3">
        <w:rPr>
          <w:b/>
          <w:u w:val="single"/>
        </w:rPr>
        <w:t>en</w:t>
      </w:r>
      <w:r>
        <w:rPr>
          <w:b/>
          <w:u w:val="single"/>
        </w:rPr>
        <w:t xml:space="preserve"> la mochila.</w:t>
      </w:r>
    </w:p>
    <w:p w14:paraId="25907192" w14:textId="77777777" w:rsidR="00D855DC" w:rsidRPr="00D855DC" w:rsidRDefault="00D855DC" w:rsidP="00D855DC">
      <w:pPr>
        <w:rPr>
          <w:b/>
          <w:u w:val="single"/>
        </w:rPr>
      </w:pPr>
      <w:r w:rsidRPr="00D855DC">
        <w:t xml:space="preserve">    </w:t>
      </w:r>
      <w:proofErr w:type="spellStart"/>
      <w:r w:rsidRPr="00D855DC">
        <w:t>for</w:t>
      </w:r>
      <w:proofErr w:type="spellEnd"/>
      <w:r w:rsidRPr="00D855DC">
        <w:t xml:space="preserve"> j in </w:t>
      </w:r>
      <w:proofErr w:type="spellStart"/>
      <w:proofErr w:type="gramStart"/>
      <w:r w:rsidRPr="00D855DC">
        <w:t>range</w:t>
      </w:r>
      <w:proofErr w:type="spellEnd"/>
      <w:r w:rsidRPr="00D855DC">
        <w:t>(</w:t>
      </w:r>
      <w:proofErr w:type="gramEnd"/>
      <w:r w:rsidRPr="00D855DC">
        <w:t xml:space="preserve">3): </w:t>
      </w:r>
      <w:r w:rsidRPr="00D855DC">
        <w:rPr>
          <w:b/>
          <w:u w:val="single"/>
        </w:rPr>
        <w:t xml:space="preserve">#Busca el </w:t>
      </w:r>
      <w:r w:rsidR="00F503E3">
        <w:rPr>
          <w:b/>
          <w:u w:val="single"/>
        </w:rPr>
        <w:t>í</w:t>
      </w:r>
      <w:r w:rsidRPr="00D855DC">
        <w:rPr>
          <w:b/>
          <w:u w:val="single"/>
        </w:rPr>
        <w:t>ndice de</w:t>
      </w:r>
      <w:r>
        <w:rPr>
          <w:b/>
          <w:u w:val="single"/>
        </w:rPr>
        <w:t xml:space="preserve">l </w:t>
      </w:r>
      <w:r w:rsidR="00F503E3">
        <w:rPr>
          <w:b/>
          <w:u w:val="single"/>
        </w:rPr>
        <w:t xml:space="preserve">objeto </w:t>
      </w:r>
      <w:r>
        <w:rPr>
          <w:b/>
          <w:u w:val="single"/>
        </w:rPr>
        <w:t>que sigue en la lista.</w:t>
      </w:r>
    </w:p>
    <w:p w14:paraId="3161BBF7" w14:textId="77777777" w:rsidR="00D855DC" w:rsidRPr="00D855DC" w:rsidRDefault="00D855DC" w:rsidP="00D855DC">
      <w:pPr>
        <w:rPr>
          <w:lang w:val="en-US"/>
        </w:rPr>
      </w:pPr>
      <w:r w:rsidRPr="00D855DC">
        <w:t xml:space="preserve">        </w:t>
      </w:r>
      <w:r w:rsidRPr="00D855DC">
        <w:rPr>
          <w:lang w:val="en-US"/>
        </w:rPr>
        <w:t>if (</w:t>
      </w:r>
      <w:proofErr w:type="spellStart"/>
      <w:r w:rsidRPr="00D855DC">
        <w:rPr>
          <w:lang w:val="en-US"/>
        </w:rPr>
        <w:t>listaOrdenada</w:t>
      </w:r>
      <w:proofErr w:type="spellEnd"/>
      <w:r w:rsidRPr="00D855DC">
        <w:rPr>
          <w:lang w:val="en-US"/>
        </w:rPr>
        <w:t>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]==float(</w:t>
      </w:r>
      <w:proofErr w:type="spellStart"/>
      <w:r w:rsidRPr="00D855DC">
        <w:rPr>
          <w:lang w:val="en-US"/>
        </w:rPr>
        <w:t>listapre</w:t>
      </w:r>
      <w:proofErr w:type="spellEnd"/>
      <w:r w:rsidRPr="00D855DC">
        <w:rPr>
          <w:lang w:val="en-US"/>
        </w:rPr>
        <w:t>[j][1]/</w:t>
      </w:r>
      <w:proofErr w:type="spellStart"/>
      <w:r w:rsidRPr="00D855DC">
        <w:rPr>
          <w:lang w:val="en-US"/>
        </w:rPr>
        <w:t>listapre</w:t>
      </w:r>
      <w:proofErr w:type="spellEnd"/>
      <w:r w:rsidRPr="00D855DC">
        <w:rPr>
          <w:lang w:val="en-US"/>
        </w:rPr>
        <w:t>[j][0])):</w:t>
      </w:r>
    </w:p>
    <w:p w14:paraId="0D74C8FA" w14:textId="77777777" w:rsidR="00D855DC" w:rsidRDefault="00D855DC" w:rsidP="00D855DC">
      <w:r w:rsidRPr="00D855DC">
        <w:rPr>
          <w:lang w:val="en-US"/>
        </w:rPr>
        <w:t xml:space="preserve">            </w:t>
      </w:r>
      <w:proofErr w:type="spellStart"/>
      <w:r>
        <w:t>ind</w:t>
      </w:r>
      <w:proofErr w:type="spellEnd"/>
      <w:r>
        <w:t>=j</w:t>
      </w:r>
    </w:p>
    <w:p w14:paraId="544ED4EB" w14:textId="77777777" w:rsidR="00D855DC" w:rsidRDefault="00D855DC" w:rsidP="00D855DC">
      <w:r>
        <w:lastRenderedPageBreak/>
        <w:t xml:space="preserve">    </w:t>
      </w:r>
      <w:proofErr w:type="spellStart"/>
      <w:r>
        <w:t>sumPeso</w:t>
      </w:r>
      <w:proofErr w:type="spellEnd"/>
      <w:r>
        <w:t xml:space="preserve">= </w:t>
      </w:r>
      <w:proofErr w:type="spellStart"/>
      <w:r>
        <w:t>sumPeso</w:t>
      </w:r>
      <w:proofErr w:type="spellEnd"/>
      <w:r>
        <w:t xml:space="preserve"> + </w:t>
      </w:r>
      <w:proofErr w:type="spellStart"/>
      <w:r>
        <w:t>listapre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][</w:t>
      </w:r>
      <w:proofErr w:type="gramEnd"/>
      <w:r>
        <w:t>0]</w:t>
      </w:r>
    </w:p>
    <w:p w14:paraId="6F4B1AC1" w14:textId="77777777" w:rsidR="00D855DC" w:rsidRPr="00D855DC" w:rsidRDefault="00D855DC" w:rsidP="00D855DC">
      <w:pPr>
        <w:rPr>
          <w:b/>
          <w:u w:val="single"/>
        </w:rPr>
      </w:pPr>
      <w:r>
        <w:t xml:space="preserve">    </w:t>
      </w:r>
      <w:proofErr w:type="spellStart"/>
      <w:r w:rsidRPr="00D855DC">
        <w:t>if</w:t>
      </w:r>
      <w:proofErr w:type="spellEnd"/>
      <w:r w:rsidRPr="00D855DC">
        <w:t xml:space="preserve"> </w:t>
      </w:r>
      <w:proofErr w:type="spellStart"/>
      <w:r w:rsidRPr="00D855DC">
        <w:t>sumPeso</w:t>
      </w:r>
      <w:proofErr w:type="spellEnd"/>
      <w:r w:rsidRPr="00D855DC">
        <w:t xml:space="preserve">&lt;=3000: </w:t>
      </w:r>
      <w:r w:rsidRPr="00D855DC">
        <w:rPr>
          <w:b/>
          <w:u w:val="single"/>
        </w:rPr>
        <w:t>#Analiza que n</w:t>
      </w:r>
      <w:r>
        <w:rPr>
          <w:b/>
          <w:u w:val="single"/>
        </w:rPr>
        <w:t xml:space="preserve">o supere el </w:t>
      </w:r>
      <w:r w:rsidR="00F503E3">
        <w:rPr>
          <w:b/>
          <w:u w:val="single"/>
        </w:rPr>
        <w:t>peso</w:t>
      </w:r>
      <w:r>
        <w:rPr>
          <w:b/>
          <w:u w:val="single"/>
        </w:rPr>
        <w:t xml:space="preserve"> y agrega el precio</w:t>
      </w:r>
    </w:p>
    <w:p w14:paraId="2F4E40B8" w14:textId="77777777" w:rsidR="00D855DC" w:rsidRPr="00AB3478" w:rsidRDefault="00D855DC" w:rsidP="00D855DC">
      <w:pPr>
        <w:rPr>
          <w:lang w:val="es-ES"/>
        </w:rPr>
      </w:pPr>
      <w:r w:rsidRPr="00D855DC">
        <w:t xml:space="preserve">        </w:t>
      </w:r>
      <w:proofErr w:type="spellStart"/>
      <w:proofErr w:type="gramStart"/>
      <w:r w:rsidRPr="00AB3478">
        <w:rPr>
          <w:lang w:val="es-ES"/>
        </w:rPr>
        <w:t>mochila.append</w:t>
      </w:r>
      <w:proofErr w:type="spellEnd"/>
      <w:proofErr w:type="gramEnd"/>
      <w:r w:rsidRPr="00AB3478">
        <w:rPr>
          <w:lang w:val="es-ES"/>
        </w:rPr>
        <w:t>(</w:t>
      </w:r>
      <w:proofErr w:type="spellStart"/>
      <w:r w:rsidRPr="00AB3478">
        <w:rPr>
          <w:lang w:val="es-ES"/>
        </w:rPr>
        <w:t>listapre</w:t>
      </w:r>
      <w:proofErr w:type="spellEnd"/>
      <w:r w:rsidRPr="00AB3478">
        <w:rPr>
          <w:lang w:val="es-ES"/>
        </w:rPr>
        <w:t>[</w:t>
      </w:r>
      <w:proofErr w:type="spellStart"/>
      <w:r w:rsidRPr="00AB3478">
        <w:rPr>
          <w:lang w:val="es-ES"/>
        </w:rPr>
        <w:t>ind</w:t>
      </w:r>
      <w:proofErr w:type="spellEnd"/>
      <w:r w:rsidRPr="00AB3478">
        <w:rPr>
          <w:lang w:val="es-ES"/>
        </w:rPr>
        <w:t>])</w:t>
      </w:r>
    </w:p>
    <w:p w14:paraId="6815AE2E" w14:textId="77777777" w:rsidR="00D855DC" w:rsidRDefault="00D855DC" w:rsidP="00D855DC">
      <w:r w:rsidRPr="00AB3478">
        <w:rPr>
          <w:lang w:val="es-ES"/>
        </w:rPr>
        <w:t xml:space="preserve">        </w:t>
      </w:r>
      <w:proofErr w:type="spellStart"/>
      <w:r>
        <w:t>sumPrecio</w:t>
      </w:r>
      <w:proofErr w:type="spellEnd"/>
      <w:r>
        <w:t xml:space="preserve">= </w:t>
      </w:r>
      <w:proofErr w:type="spellStart"/>
      <w:r>
        <w:t>sumPrecio</w:t>
      </w:r>
      <w:proofErr w:type="spellEnd"/>
      <w:r>
        <w:t xml:space="preserve"> + </w:t>
      </w:r>
      <w:proofErr w:type="spellStart"/>
      <w:r>
        <w:t>listapre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][</w:t>
      </w:r>
      <w:proofErr w:type="gramEnd"/>
      <w:r>
        <w:t>1]</w:t>
      </w:r>
    </w:p>
    <w:p w14:paraId="22C804A9" w14:textId="77777777" w:rsidR="00D855DC" w:rsidRPr="00D855DC" w:rsidRDefault="00D855DC" w:rsidP="00D855DC">
      <w:pPr>
        <w:rPr>
          <w:b/>
          <w:u w:val="single"/>
        </w:rPr>
      </w:pPr>
      <w:r>
        <w:t xml:space="preserve">    </w:t>
      </w:r>
      <w:proofErr w:type="spellStart"/>
      <w:r>
        <w:t>else</w:t>
      </w:r>
      <w:proofErr w:type="spellEnd"/>
      <w:r>
        <w:t xml:space="preserve">: </w:t>
      </w:r>
      <w:r>
        <w:rPr>
          <w:b/>
          <w:u w:val="single"/>
        </w:rPr>
        <w:t xml:space="preserve">#Si supera el </w:t>
      </w:r>
      <w:r w:rsidR="00F503E3">
        <w:rPr>
          <w:b/>
          <w:u w:val="single"/>
        </w:rPr>
        <w:t>peso</w:t>
      </w:r>
      <w:r>
        <w:rPr>
          <w:b/>
          <w:u w:val="single"/>
        </w:rPr>
        <w:t xml:space="preserve"> descarta el </w:t>
      </w:r>
      <w:r w:rsidR="00F503E3">
        <w:rPr>
          <w:b/>
          <w:u w:val="single"/>
        </w:rPr>
        <w:t>objeto</w:t>
      </w:r>
    </w:p>
    <w:p w14:paraId="6E679B16" w14:textId="77777777" w:rsidR="00D855DC" w:rsidRDefault="00D855DC" w:rsidP="00D855DC">
      <w:r>
        <w:t xml:space="preserve">        </w:t>
      </w:r>
      <w:proofErr w:type="spellStart"/>
      <w:r>
        <w:t>sumPeso</w:t>
      </w:r>
      <w:proofErr w:type="spellEnd"/>
      <w:r>
        <w:t>=</w:t>
      </w:r>
      <w:proofErr w:type="spellStart"/>
      <w:r>
        <w:t>sumPeso</w:t>
      </w:r>
      <w:proofErr w:type="spellEnd"/>
      <w:r>
        <w:t xml:space="preserve"> - </w:t>
      </w:r>
      <w:proofErr w:type="spellStart"/>
      <w:r>
        <w:t>listapre</w:t>
      </w:r>
      <w:proofErr w:type="spellEnd"/>
      <w:r>
        <w:t>[</w:t>
      </w:r>
      <w:proofErr w:type="spellStart"/>
      <w:r>
        <w:t>ind</w:t>
      </w:r>
      <w:proofErr w:type="spellEnd"/>
      <w:proofErr w:type="gramStart"/>
      <w:r>
        <w:t>][</w:t>
      </w:r>
      <w:proofErr w:type="gramEnd"/>
      <w:r>
        <w:t>0]</w:t>
      </w:r>
    </w:p>
    <w:p w14:paraId="17B59714" w14:textId="77777777" w:rsidR="00D855DC" w:rsidRDefault="00D855DC" w:rsidP="00D855DC"/>
    <w:p w14:paraId="2C7185F3" w14:textId="77777777" w:rsidR="00D855DC" w:rsidRDefault="00D855DC" w:rsidP="00D855DC">
      <w:r>
        <w:t>pesos</w:t>
      </w:r>
      <w:proofErr w:type="gramStart"/>
      <w:r>
        <w:t>=[</w:t>
      </w:r>
      <w:proofErr w:type="gramEnd"/>
      <w:r>
        <w:t>]</w:t>
      </w:r>
    </w:p>
    <w:p w14:paraId="1A2C9126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>greedy</w:t>
      </w:r>
      <w:proofErr w:type="gramStart"/>
      <w:r w:rsidRPr="00D855DC">
        <w:rPr>
          <w:lang w:val="en-US"/>
        </w:rPr>
        <w:t>=[</w:t>
      </w:r>
      <w:proofErr w:type="gramEnd"/>
      <w:r w:rsidRPr="00D855DC">
        <w:rPr>
          <w:lang w:val="en-US"/>
        </w:rPr>
        <w:t>]</w:t>
      </w:r>
    </w:p>
    <w:p w14:paraId="3AC9186D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>indices</w:t>
      </w:r>
      <w:proofErr w:type="gramStart"/>
      <w:r w:rsidRPr="00D855DC">
        <w:rPr>
          <w:lang w:val="en-US"/>
        </w:rPr>
        <w:t>=[</w:t>
      </w:r>
      <w:proofErr w:type="gramEnd"/>
      <w:r w:rsidRPr="00D855DC">
        <w:rPr>
          <w:lang w:val="en-US"/>
        </w:rPr>
        <w:t>]</w:t>
      </w:r>
    </w:p>
    <w:p w14:paraId="4FBADB39" w14:textId="77777777" w:rsidR="00D855DC" w:rsidRPr="00D855DC" w:rsidRDefault="00D855DC" w:rsidP="00D855DC">
      <w:pPr>
        <w:rPr>
          <w:b/>
          <w:u w:val="single"/>
          <w:lang w:val="en-US"/>
        </w:rPr>
      </w:pPr>
      <w:r w:rsidRPr="00D855DC">
        <w:rPr>
          <w:lang w:val="en-US"/>
        </w:rPr>
        <w:t xml:space="preserve">for 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 xml:space="preserve"> in range(</w:t>
      </w:r>
      <w:proofErr w:type="spellStart"/>
      <w:r w:rsidRPr="00D855DC">
        <w:rPr>
          <w:lang w:val="en-US"/>
        </w:rPr>
        <w:t>len</w:t>
      </w:r>
      <w:proofErr w:type="spellEnd"/>
      <w:r w:rsidRPr="00D855DC">
        <w:rPr>
          <w:lang w:val="en-US"/>
        </w:rPr>
        <w:t>(mochila)):</w:t>
      </w:r>
    </w:p>
    <w:p w14:paraId="4E78FA70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</w:t>
      </w:r>
      <w:proofErr w:type="spellStart"/>
      <w:proofErr w:type="gramStart"/>
      <w:r w:rsidRPr="00D855DC">
        <w:rPr>
          <w:lang w:val="en-US"/>
        </w:rPr>
        <w:t>pesos.append</w:t>
      </w:r>
      <w:proofErr w:type="spellEnd"/>
      <w:proofErr w:type="gramEnd"/>
      <w:r w:rsidRPr="00D855DC">
        <w:rPr>
          <w:lang w:val="en-US"/>
        </w:rPr>
        <w:t>(mochila[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][0])</w:t>
      </w:r>
      <w:r>
        <w:rPr>
          <w:lang w:val="en-US"/>
        </w:rPr>
        <w:t xml:space="preserve"> </w:t>
      </w:r>
      <w:r>
        <w:rPr>
          <w:b/>
          <w:u w:val="single"/>
          <w:lang w:val="en-US"/>
        </w:rPr>
        <w:t xml:space="preserve"> </w:t>
      </w:r>
    </w:p>
    <w:p w14:paraId="122C87A3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for 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 xml:space="preserve"> in range(</w:t>
      </w:r>
      <w:proofErr w:type="spellStart"/>
      <w:r w:rsidRPr="00D855DC">
        <w:rPr>
          <w:lang w:val="en-US"/>
        </w:rPr>
        <w:t>len</w:t>
      </w:r>
      <w:proofErr w:type="spellEnd"/>
      <w:r w:rsidRPr="00D855DC">
        <w:rPr>
          <w:lang w:val="en-US"/>
        </w:rPr>
        <w:t>(mochila)):</w:t>
      </w:r>
      <w:r>
        <w:rPr>
          <w:lang w:val="en-US"/>
        </w:rPr>
        <w:t xml:space="preserve"> </w:t>
      </w:r>
    </w:p>
    <w:p w14:paraId="515C2FBC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</w:t>
      </w:r>
      <w:proofErr w:type="spellStart"/>
      <w:proofErr w:type="gramStart"/>
      <w:r w:rsidRPr="00D855DC">
        <w:rPr>
          <w:lang w:val="en-US"/>
        </w:rPr>
        <w:t>greedy.append</w:t>
      </w:r>
      <w:proofErr w:type="spellEnd"/>
      <w:proofErr w:type="gramEnd"/>
      <w:r w:rsidRPr="00D855DC">
        <w:rPr>
          <w:lang w:val="en-US"/>
        </w:rPr>
        <w:t>(float(mochila[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][1]/mochila[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][0]))</w:t>
      </w:r>
      <w:r>
        <w:rPr>
          <w:lang w:val="en-US"/>
        </w:rPr>
        <w:t xml:space="preserve"> </w:t>
      </w:r>
      <w:r w:rsidRPr="00D855DC">
        <w:rPr>
          <w:b/>
          <w:u w:val="single"/>
          <w:lang w:val="en-US"/>
        </w:rPr>
        <w:t>#</w:t>
      </w:r>
      <w:proofErr w:type="spellStart"/>
      <w:r w:rsidR="00F503E3">
        <w:rPr>
          <w:b/>
          <w:u w:val="single"/>
          <w:lang w:val="en-US"/>
        </w:rPr>
        <w:t>M</w:t>
      </w:r>
      <w:r w:rsidRPr="00D855DC">
        <w:rPr>
          <w:b/>
          <w:u w:val="single"/>
          <w:lang w:val="en-US"/>
        </w:rPr>
        <w:t>uestra</w:t>
      </w:r>
      <w:proofErr w:type="spellEnd"/>
      <w:r w:rsidRPr="00D855DC">
        <w:rPr>
          <w:b/>
          <w:u w:val="single"/>
          <w:lang w:val="en-US"/>
        </w:rPr>
        <w:t xml:space="preserve"> </w:t>
      </w:r>
      <w:proofErr w:type="spellStart"/>
      <w:r w:rsidRPr="00D855DC">
        <w:rPr>
          <w:b/>
          <w:u w:val="single"/>
          <w:lang w:val="en-US"/>
        </w:rPr>
        <w:t>cociente</w:t>
      </w:r>
      <w:proofErr w:type="spellEnd"/>
      <w:r w:rsidRPr="00D855DC">
        <w:rPr>
          <w:b/>
          <w:u w:val="single"/>
          <w:lang w:val="en-US"/>
        </w:rPr>
        <w:t xml:space="preserve"> Greedy</w:t>
      </w:r>
    </w:p>
    <w:p w14:paraId="58A02FFD" w14:textId="77777777" w:rsidR="00D855DC" w:rsidRPr="00AB3478" w:rsidRDefault="00D855DC" w:rsidP="00D855DC">
      <w:pPr>
        <w:rPr>
          <w:lang w:val="es-ES"/>
        </w:rPr>
      </w:pPr>
      <w:proofErr w:type="spellStart"/>
      <w:r w:rsidRPr="00AB3478">
        <w:rPr>
          <w:lang w:val="es-ES"/>
        </w:rPr>
        <w:t>for</w:t>
      </w:r>
      <w:proofErr w:type="spellEnd"/>
      <w:r w:rsidRPr="00AB3478">
        <w:rPr>
          <w:lang w:val="es-ES"/>
        </w:rPr>
        <w:t xml:space="preserve"> i in </w:t>
      </w:r>
      <w:proofErr w:type="spellStart"/>
      <w:r w:rsidRPr="00AB3478">
        <w:rPr>
          <w:lang w:val="es-ES"/>
        </w:rPr>
        <w:t>range</w:t>
      </w:r>
      <w:proofErr w:type="spellEnd"/>
      <w:r w:rsidRPr="00AB3478">
        <w:rPr>
          <w:lang w:val="es-ES"/>
        </w:rPr>
        <w:t>(</w:t>
      </w:r>
      <w:proofErr w:type="spellStart"/>
      <w:r w:rsidRPr="00AB3478">
        <w:rPr>
          <w:lang w:val="es-ES"/>
        </w:rPr>
        <w:t>len</w:t>
      </w:r>
      <w:proofErr w:type="spellEnd"/>
      <w:r w:rsidRPr="00AB3478">
        <w:rPr>
          <w:lang w:val="es-ES"/>
        </w:rPr>
        <w:t xml:space="preserve">(mochila)): </w:t>
      </w:r>
      <w:r w:rsidRPr="00AB3478">
        <w:rPr>
          <w:b/>
          <w:u w:val="single"/>
          <w:lang w:val="es-ES"/>
        </w:rPr>
        <w:t>#Muestra n</w:t>
      </w:r>
      <w:r w:rsidR="00F503E3">
        <w:rPr>
          <w:b/>
          <w:u w:val="single"/>
          <w:lang w:val="es-ES"/>
        </w:rPr>
        <w:t>ú</w:t>
      </w:r>
      <w:r w:rsidRPr="00AB3478">
        <w:rPr>
          <w:b/>
          <w:u w:val="single"/>
          <w:lang w:val="es-ES"/>
        </w:rPr>
        <w:t>mero de objeto</w:t>
      </w:r>
    </w:p>
    <w:p w14:paraId="145DDDF2" w14:textId="77777777" w:rsidR="00D855DC" w:rsidRPr="00D855DC" w:rsidRDefault="00D855DC" w:rsidP="00D855DC">
      <w:pPr>
        <w:rPr>
          <w:lang w:val="en-US"/>
        </w:rPr>
      </w:pPr>
      <w:r w:rsidRPr="00AB3478">
        <w:rPr>
          <w:lang w:val="es-ES"/>
        </w:rPr>
        <w:t xml:space="preserve">    </w:t>
      </w:r>
      <w:r w:rsidRPr="00D855DC">
        <w:rPr>
          <w:lang w:val="en-US"/>
        </w:rPr>
        <w:t xml:space="preserve">for j in </w:t>
      </w:r>
      <w:proofErr w:type="gramStart"/>
      <w:r w:rsidRPr="00D855DC">
        <w:rPr>
          <w:lang w:val="en-US"/>
        </w:rPr>
        <w:t>range(</w:t>
      </w:r>
      <w:proofErr w:type="gramEnd"/>
      <w:r w:rsidRPr="00D855DC">
        <w:rPr>
          <w:lang w:val="en-US"/>
        </w:rPr>
        <w:t>3):</w:t>
      </w:r>
    </w:p>
    <w:p w14:paraId="70184901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if (mochila[</w:t>
      </w:r>
      <w:proofErr w:type="spellStart"/>
      <w:r w:rsidRPr="00D855DC">
        <w:rPr>
          <w:lang w:val="en-US"/>
        </w:rPr>
        <w:t>i</w:t>
      </w:r>
      <w:proofErr w:type="spellEnd"/>
      <w:r w:rsidRPr="00D855DC">
        <w:rPr>
          <w:lang w:val="en-US"/>
        </w:rPr>
        <w:t>]==</w:t>
      </w:r>
      <w:proofErr w:type="spellStart"/>
      <w:r w:rsidRPr="00D855DC">
        <w:rPr>
          <w:lang w:val="en-US"/>
        </w:rPr>
        <w:t>listapre</w:t>
      </w:r>
      <w:proofErr w:type="spellEnd"/>
      <w:r w:rsidRPr="00D855DC">
        <w:rPr>
          <w:lang w:val="en-US"/>
        </w:rPr>
        <w:t>[j]):</w:t>
      </w:r>
    </w:p>
    <w:p w14:paraId="6EB59F20" w14:textId="77777777" w:rsidR="00D855DC" w:rsidRPr="00D855DC" w:rsidRDefault="00D855DC" w:rsidP="00D855DC">
      <w:pPr>
        <w:rPr>
          <w:lang w:val="en-US"/>
        </w:rPr>
      </w:pPr>
      <w:r w:rsidRPr="00D855DC">
        <w:rPr>
          <w:lang w:val="en-US"/>
        </w:rPr>
        <w:t xml:space="preserve">            </w:t>
      </w:r>
      <w:proofErr w:type="spellStart"/>
      <w:proofErr w:type="gramStart"/>
      <w:r w:rsidRPr="00D855DC">
        <w:rPr>
          <w:lang w:val="en-US"/>
        </w:rPr>
        <w:t>indices.append</w:t>
      </w:r>
      <w:proofErr w:type="spellEnd"/>
      <w:proofErr w:type="gramEnd"/>
      <w:r w:rsidRPr="00D855DC">
        <w:rPr>
          <w:lang w:val="en-US"/>
        </w:rPr>
        <w:t>(j+1)</w:t>
      </w:r>
    </w:p>
    <w:p w14:paraId="48A680E4" w14:textId="77777777" w:rsidR="00D855DC" w:rsidRPr="00D855DC" w:rsidRDefault="00D855DC" w:rsidP="00D855DC">
      <w:pPr>
        <w:rPr>
          <w:lang w:val="en-US"/>
        </w:rPr>
      </w:pPr>
    </w:p>
    <w:p w14:paraId="36AB84D1" w14:textId="77777777" w:rsidR="00D855DC" w:rsidRPr="00D855DC" w:rsidRDefault="00D855DC" w:rsidP="00D855DC">
      <w:pPr>
        <w:rPr>
          <w:lang w:val="en-US"/>
        </w:rPr>
      </w:pPr>
    </w:p>
    <w:p w14:paraId="6D132588" w14:textId="77777777" w:rsidR="00D855DC" w:rsidRPr="00D1522C" w:rsidRDefault="00D855DC" w:rsidP="00D855DC">
      <w:pPr>
        <w:rPr>
          <w:b/>
          <w:u w:val="single"/>
          <w:lang w:val="es-ES"/>
        </w:rPr>
      </w:pPr>
      <w:proofErr w:type="spellStart"/>
      <w:r w:rsidRPr="00D1522C">
        <w:rPr>
          <w:lang w:val="es-ES"/>
        </w:rPr>
        <w:t>print</w:t>
      </w:r>
      <w:proofErr w:type="spellEnd"/>
      <w:r w:rsidRPr="00D1522C">
        <w:rPr>
          <w:lang w:val="es-ES"/>
        </w:rPr>
        <w:t>(pesos)</w:t>
      </w:r>
      <w:r w:rsidR="00D1522C" w:rsidRPr="00D1522C">
        <w:rPr>
          <w:lang w:val="es-ES"/>
        </w:rPr>
        <w:t xml:space="preserve"> </w:t>
      </w:r>
      <w:r w:rsidR="00D1522C" w:rsidRPr="00D1522C">
        <w:rPr>
          <w:b/>
          <w:u w:val="single"/>
          <w:lang w:val="es-ES"/>
        </w:rPr>
        <w:t>#</w:t>
      </w:r>
      <w:proofErr w:type="spellStart"/>
      <w:r w:rsidR="00D1522C" w:rsidRPr="00D1522C">
        <w:rPr>
          <w:b/>
          <w:u w:val="single"/>
          <w:lang w:val="es-ES"/>
        </w:rPr>
        <w:t>Combinacion</w:t>
      </w:r>
      <w:proofErr w:type="spellEnd"/>
      <w:r w:rsidR="00D1522C" w:rsidRPr="00D1522C">
        <w:rPr>
          <w:b/>
          <w:u w:val="single"/>
          <w:lang w:val="es-ES"/>
        </w:rPr>
        <w:t xml:space="preserve"> de</w:t>
      </w:r>
      <w:r w:rsidR="00D1522C">
        <w:rPr>
          <w:b/>
          <w:u w:val="single"/>
          <w:lang w:val="es-ES"/>
        </w:rPr>
        <w:t xml:space="preserve"> mayor beneficio.</w:t>
      </w:r>
    </w:p>
    <w:p w14:paraId="1293C9EC" w14:textId="77777777" w:rsidR="00D855DC" w:rsidRPr="00D1522C" w:rsidRDefault="00D855DC" w:rsidP="00D855DC">
      <w:pPr>
        <w:rPr>
          <w:b/>
          <w:u w:val="single"/>
          <w:lang w:val="es-ES"/>
        </w:rPr>
      </w:pPr>
      <w:proofErr w:type="spellStart"/>
      <w:r w:rsidRPr="00D1522C">
        <w:rPr>
          <w:lang w:val="es-ES"/>
        </w:rPr>
        <w:t>print</w:t>
      </w:r>
      <w:proofErr w:type="spellEnd"/>
      <w:r w:rsidRPr="00D1522C">
        <w:rPr>
          <w:lang w:val="es-ES"/>
        </w:rPr>
        <w:t>(</w:t>
      </w:r>
      <w:proofErr w:type="spellStart"/>
      <w:r w:rsidRPr="00D1522C">
        <w:rPr>
          <w:lang w:val="es-ES"/>
        </w:rPr>
        <w:t>greedy</w:t>
      </w:r>
      <w:proofErr w:type="spellEnd"/>
      <w:r w:rsidRPr="00D1522C">
        <w:rPr>
          <w:lang w:val="es-ES"/>
        </w:rPr>
        <w:t>)</w:t>
      </w:r>
      <w:r w:rsidR="00D1522C" w:rsidRPr="00D1522C">
        <w:rPr>
          <w:lang w:val="es-ES"/>
        </w:rPr>
        <w:t xml:space="preserve"> </w:t>
      </w:r>
      <w:r w:rsidR="00D1522C" w:rsidRPr="00D1522C">
        <w:rPr>
          <w:b/>
          <w:u w:val="single"/>
          <w:lang w:val="es-ES"/>
        </w:rPr>
        <w:t xml:space="preserve">#Cociente </w:t>
      </w:r>
      <w:proofErr w:type="spellStart"/>
      <w:r w:rsidR="00D1522C" w:rsidRPr="00D1522C">
        <w:rPr>
          <w:b/>
          <w:u w:val="single"/>
          <w:lang w:val="es-ES"/>
        </w:rPr>
        <w:t>greedy</w:t>
      </w:r>
      <w:proofErr w:type="spellEnd"/>
      <w:r w:rsidR="00D1522C" w:rsidRPr="00D1522C">
        <w:rPr>
          <w:b/>
          <w:u w:val="single"/>
          <w:lang w:val="es-ES"/>
        </w:rPr>
        <w:t xml:space="preserve"> de cada un</w:t>
      </w:r>
      <w:r w:rsidR="00D1522C">
        <w:rPr>
          <w:b/>
          <w:u w:val="single"/>
          <w:lang w:val="es-ES"/>
        </w:rPr>
        <w:t>o.</w:t>
      </w:r>
    </w:p>
    <w:p w14:paraId="4AB60B6C" w14:textId="77777777" w:rsidR="00D855DC" w:rsidRPr="00D1522C" w:rsidRDefault="00D855DC" w:rsidP="00D855DC">
      <w:pPr>
        <w:rPr>
          <w:b/>
          <w:u w:val="single"/>
          <w:lang w:val="es-ES"/>
        </w:rPr>
      </w:pPr>
      <w:proofErr w:type="spellStart"/>
      <w:r w:rsidRPr="00D1522C">
        <w:rPr>
          <w:lang w:val="es-ES"/>
        </w:rPr>
        <w:t>print</w:t>
      </w:r>
      <w:proofErr w:type="spellEnd"/>
      <w:r w:rsidRPr="00D1522C">
        <w:rPr>
          <w:lang w:val="es-ES"/>
        </w:rPr>
        <w:t>(</w:t>
      </w:r>
      <w:proofErr w:type="spellStart"/>
      <w:r w:rsidRPr="00D1522C">
        <w:rPr>
          <w:lang w:val="es-ES"/>
        </w:rPr>
        <w:t>indices</w:t>
      </w:r>
      <w:proofErr w:type="spellEnd"/>
      <w:r w:rsidRPr="00D1522C">
        <w:rPr>
          <w:lang w:val="es-ES"/>
        </w:rPr>
        <w:t>)</w:t>
      </w:r>
      <w:r w:rsidR="00D1522C" w:rsidRPr="00D1522C">
        <w:rPr>
          <w:lang w:val="es-ES"/>
        </w:rPr>
        <w:t xml:space="preserve"> </w:t>
      </w:r>
      <w:r w:rsidR="00D1522C" w:rsidRPr="00D1522C">
        <w:rPr>
          <w:b/>
          <w:u w:val="single"/>
          <w:lang w:val="es-ES"/>
        </w:rPr>
        <w:t>#Índi</w:t>
      </w:r>
      <w:r w:rsidR="00D1522C">
        <w:rPr>
          <w:b/>
          <w:u w:val="single"/>
          <w:lang w:val="es-ES"/>
        </w:rPr>
        <w:t>ce de cada objeto.</w:t>
      </w:r>
    </w:p>
    <w:p w14:paraId="44E0F9E9" w14:textId="77777777" w:rsidR="00D855DC" w:rsidRPr="00D1522C" w:rsidRDefault="00D855DC" w:rsidP="00D855DC">
      <w:pPr>
        <w:rPr>
          <w:b/>
          <w:u w:val="single"/>
          <w:lang w:val="es-ES"/>
        </w:rPr>
      </w:pPr>
      <w:proofErr w:type="spellStart"/>
      <w:r w:rsidRPr="00D1522C">
        <w:rPr>
          <w:lang w:val="es-ES"/>
        </w:rPr>
        <w:t>print</w:t>
      </w:r>
      <w:proofErr w:type="spellEnd"/>
      <w:r w:rsidRPr="00D1522C">
        <w:rPr>
          <w:lang w:val="es-ES"/>
        </w:rPr>
        <w:t>(</w:t>
      </w:r>
      <w:proofErr w:type="spellStart"/>
      <w:r w:rsidRPr="00D1522C">
        <w:rPr>
          <w:lang w:val="es-ES"/>
        </w:rPr>
        <w:t>sumPrecio</w:t>
      </w:r>
      <w:proofErr w:type="spellEnd"/>
      <w:r w:rsidRPr="00D1522C">
        <w:rPr>
          <w:lang w:val="es-ES"/>
        </w:rPr>
        <w:t>)</w:t>
      </w:r>
      <w:r w:rsidR="00D1522C">
        <w:rPr>
          <w:lang w:val="es-ES"/>
        </w:rPr>
        <w:t xml:space="preserve"> </w:t>
      </w:r>
      <w:r w:rsidR="00D1522C">
        <w:rPr>
          <w:b/>
          <w:u w:val="single"/>
          <w:lang w:val="es-ES"/>
        </w:rPr>
        <w:t>#Valor del beneficio.</w:t>
      </w:r>
    </w:p>
    <w:p w14:paraId="05E04B05" w14:textId="77777777" w:rsidR="00D855DC" w:rsidRPr="00D1522C" w:rsidRDefault="00D855DC" w:rsidP="00D855DC">
      <w:pPr>
        <w:rPr>
          <w:b/>
          <w:u w:val="single"/>
        </w:rPr>
      </w:pPr>
      <w:proofErr w:type="spellStart"/>
      <w:r>
        <w:t>print</w:t>
      </w:r>
      <w:proofErr w:type="spellEnd"/>
      <w:r>
        <w:t>(</w:t>
      </w:r>
      <w:proofErr w:type="spellStart"/>
      <w:r>
        <w:t>sumPeso</w:t>
      </w:r>
      <w:proofErr w:type="spellEnd"/>
      <w:r>
        <w:t>)</w:t>
      </w:r>
      <w:r w:rsidR="00D1522C">
        <w:t xml:space="preserve"> </w:t>
      </w:r>
      <w:r w:rsidR="00D1522C" w:rsidRPr="00D1522C">
        <w:rPr>
          <w:b/>
        </w:rPr>
        <w:t>#</w:t>
      </w:r>
      <w:r w:rsidR="00D1522C">
        <w:rPr>
          <w:b/>
          <w:u w:val="single"/>
        </w:rPr>
        <w:t>Peso total de la mochila</w:t>
      </w:r>
    </w:p>
    <w:p w14:paraId="08AABD76" w14:textId="77777777" w:rsidR="00D1522C" w:rsidRDefault="00D1522C" w:rsidP="00D855DC"/>
    <w:p w14:paraId="193305A7" w14:textId="77777777" w:rsidR="008457C8" w:rsidRDefault="008457C8" w:rsidP="008457C8">
      <w:pPr>
        <w:ind w:firstLine="0"/>
        <w:rPr>
          <w:rFonts w:ascii="Consolas" w:eastAsia="Times New Roman" w:hAnsi="Consolas" w:cs="Times New Roman"/>
          <w:b/>
          <w:sz w:val="28"/>
          <w:szCs w:val="21"/>
          <w:lang w:eastAsia="es-AR"/>
        </w:rPr>
      </w:pPr>
      <w:r w:rsidRPr="00CE1877">
        <w:rPr>
          <w:rFonts w:ascii="Consolas" w:eastAsia="Times New Roman" w:hAnsi="Consolas" w:cs="Times New Roman"/>
          <w:b/>
          <w:sz w:val="28"/>
          <w:szCs w:val="21"/>
          <w:lang w:eastAsia="es-AR"/>
        </w:rPr>
        <w:t>RESULTADOS</w:t>
      </w:r>
    </w:p>
    <w:p w14:paraId="556C8A78" w14:textId="77777777" w:rsidR="00D1522C" w:rsidRDefault="00D1522C" w:rsidP="00D855DC"/>
    <w:p w14:paraId="4008FD47" w14:textId="77777777" w:rsidR="00D1522C" w:rsidRDefault="00D1522C" w:rsidP="00D1522C">
      <w:r>
        <w:t>[600, 1200]</w:t>
      </w:r>
    </w:p>
    <w:p w14:paraId="33E964E9" w14:textId="77777777" w:rsidR="00D1522C" w:rsidRDefault="00D1522C" w:rsidP="00D1522C">
      <w:r>
        <w:t>[0.06, 0.05]</w:t>
      </w:r>
    </w:p>
    <w:p w14:paraId="1BD10980" w14:textId="77777777" w:rsidR="00D1522C" w:rsidRDefault="00D1522C" w:rsidP="00D1522C">
      <w:r>
        <w:t>[2, 3]</w:t>
      </w:r>
    </w:p>
    <w:p w14:paraId="3D663896" w14:textId="77777777" w:rsidR="00D1522C" w:rsidRDefault="00D1522C" w:rsidP="00D1522C">
      <w:r>
        <w:t>96</w:t>
      </w:r>
    </w:p>
    <w:p w14:paraId="1595981A" w14:textId="77777777" w:rsidR="00D1522C" w:rsidRDefault="00D1522C" w:rsidP="00D1522C">
      <w:r>
        <w:t>1800</w:t>
      </w:r>
    </w:p>
    <w:p w14:paraId="26F8ED78" w14:textId="77777777" w:rsidR="00D1522C" w:rsidRDefault="00D1522C" w:rsidP="00D855DC"/>
    <w:p w14:paraId="36BAEE22" w14:textId="77777777" w:rsidR="00D1522C" w:rsidRDefault="00D1522C" w:rsidP="00D855DC"/>
    <w:p w14:paraId="3C4E6A84" w14:textId="77777777" w:rsidR="00D855DC" w:rsidRDefault="00D855DC" w:rsidP="00D1522C">
      <w:pPr>
        <w:ind w:firstLine="0"/>
      </w:pPr>
    </w:p>
    <w:p w14:paraId="27590D77" w14:textId="77777777" w:rsidR="00D855DC" w:rsidRDefault="008457C8" w:rsidP="00864D5A">
      <w:pPr>
        <w:pStyle w:val="Ttulo1"/>
      </w:pPr>
      <w:bookmarkStart w:id="10" w:name="_Toc520220192"/>
      <w:r>
        <w:lastRenderedPageBreak/>
        <w:t>P</w:t>
      </w:r>
      <w:r w:rsidR="00CF211D">
        <w:t>unto</w:t>
      </w:r>
      <w:r w:rsidR="00D855DC">
        <w:t xml:space="preserve"> 3-</w:t>
      </w:r>
      <w:r w:rsidR="00CF211D">
        <w:t>B</w:t>
      </w:r>
      <w:bookmarkEnd w:id="10"/>
    </w:p>
    <w:p w14:paraId="1E665AF6" w14:textId="77777777" w:rsidR="00864D5A" w:rsidRDefault="00864D5A" w:rsidP="00864D5A"/>
    <w:p w14:paraId="57BC42D8" w14:textId="77777777" w:rsidR="00864D5A" w:rsidRDefault="00864D5A" w:rsidP="00864D5A">
      <w:r>
        <w:t xml:space="preserve">Para este ejercicio notamos que la búsqueda exhaustiva resulta ser la </w:t>
      </w:r>
      <w:proofErr w:type="spellStart"/>
      <w:proofErr w:type="gramStart"/>
      <w:r>
        <w:t>más</w:t>
      </w:r>
      <w:proofErr w:type="spellEnd"/>
      <w:r>
        <w:t xml:space="preserve"> óptima</w:t>
      </w:r>
      <w:proofErr w:type="gramEnd"/>
      <w:r>
        <w:t xml:space="preserve">, ya que, esta devuelve el resultado que mas aprovecha la capacidad de la mochila y al ser solo 3 </w:t>
      </w:r>
      <w:r w:rsidR="008457C8">
        <w:t>objetos</w:t>
      </w:r>
      <w:r>
        <w:t>, no lleva mucho tiempo en procesar todas las combinaciones.</w:t>
      </w:r>
    </w:p>
    <w:p w14:paraId="6C5D2A23" w14:textId="77777777" w:rsidR="00864D5A" w:rsidRPr="00864D5A" w:rsidRDefault="00864D5A" w:rsidP="00864D5A">
      <w:r>
        <w:t xml:space="preserve">En cambio, en el método </w:t>
      </w:r>
      <w:proofErr w:type="spellStart"/>
      <w:r>
        <w:t>greedy</w:t>
      </w:r>
      <w:proofErr w:type="spellEnd"/>
      <w:r>
        <w:t xml:space="preserve"> podemos notar que éste al priorizar el objeto con mayor razón (Beneficio/Peso) no aprovecha la totalidad de la mochila, por lo tanto, no </w:t>
      </w:r>
      <w:r w:rsidR="008457C8">
        <w:t>es conveniente utilizarlo</w:t>
      </w:r>
      <w:r>
        <w:t>.</w:t>
      </w:r>
    </w:p>
    <w:p w14:paraId="4D268078" w14:textId="77777777" w:rsidR="00864D5A" w:rsidRDefault="00864D5A" w:rsidP="00864D5A">
      <w:pPr>
        <w:rPr>
          <w:b/>
          <w:i/>
          <w:u w:val="single"/>
        </w:rPr>
      </w:pPr>
    </w:p>
    <w:p w14:paraId="591B49E5" w14:textId="77777777" w:rsidR="00B22A8B" w:rsidRDefault="00B22A8B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14:paraId="06EEA8EB" w14:textId="77777777" w:rsidR="00864D5A" w:rsidRDefault="00864D5A" w:rsidP="00864D5A">
      <w:pPr>
        <w:pStyle w:val="Ttulo1"/>
      </w:pPr>
      <w:bookmarkStart w:id="11" w:name="_Toc520220193"/>
      <w:r>
        <w:lastRenderedPageBreak/>
        <w:t>C</w:t>
      </w:r>
      <w:r w:rsidR="00B22A8B">
        <w:t>onclusión</w:t>
      </w:r>
      <w:r>
        <w:t xml:space="preserve"> G</w:t>
      </w:r>
      <w:r w:rsidR="00B22A8B">
        <w:t>eneral</w:t>
      </w:r>
      <w:bookmarkEnd w:id="11"/>
    </w:p>
    <w:p w14:paraId="0CD2E0DE" w14:textId="77777777" w:rsidR="00864D5A" w:rsidRDefault="00864D5A" w:rsidP="00864D5A">
      <w:pPr>
        <w:rPr>
          <w:b/>
          <w:i/>
          <w:u w:val="single"/>
        </w:rPr>
      </w:pPr>
    </w:p>
    <w:p w14:paraId="11095F8C" w14:textId="77777777" w:rsidR="00864D5A" w:rsidRDefault="00864D5A" w:rsidP="00864D5A">
      <w:pPr>
        <w:rPr>
          <w:b/>
          <w:i/>
          <w:u w:val="single"/>
        </w:rPr>
      </w:pPr>
      <w:r>
        <w:t xml:space="preserve">Podemos notar </w:t>
      </w:r>
      <w:proofErr w:type="gramStart"/>
      <w:r w:rsidR="00942D50">
        <w:t>que</w:t>
      </w:r>
      <w:proofErr w:type="gramEnd"/>
      <w:r w:rsidR="00942D50">
        <w:t xml:space="preserve"> </w:t>
      </w:r>
      <w:r>
        <w:t xml:space="preserve">por </w:t>
      </w:r>
      <w:r w:rsidR="00942D50">
        <w:t>ambos</w:t>
      </w:r>
      <w:r>
        <w:t xml:space="preserve"> métodos de búsqueda</w:t>
      </w:r>
      <w:r w:rsidR="00942D50">
        <w:t>,</w:t>
      </w:r>
      <w:r>
        <w:t xml:space="preserve"> el método </w:t>
      </w:r>
      <w:proofErr w:type="spellStart"/>
      <w:r>
        <w:t>greedy</w:t>
      </w:r>
      <w:proofErr w:type="spellEnd"/>
      <w:r>
        <w:t xml:space="preserve"> es más rápido que el exhaustiv</w:t>
      </w:r>
      <w:r w:rsidR="00942D50">
        <w:t>o</w:t>
      </w:r>
      <w:r>
        <w:t>, por lo cual se vuelve ventajoso usarlo cuando la cantidad de elementos es muy grande.</w:t>
      </w:r>
    </w:p>
    <w:p w14:paraId="2FA3287F" w14:textId="77777777" w:rsidR="00942D50" w:rsidRDefault="00942D50" w:rsidP="00942D50">
      <w:r>
        <w:t xml:space="preserve">Debido a que </w:t>
      </w:r>
      <w:proofErr w:type="gramStart"/>
      <w:r>
        <w:t>é</w:t>
      </w:r>
      <w:r w:rsidRPr="00864D5A">
        <w:t>ste</w:t>
      </w:r>
      <w:proofErr w:type="gramEnd"/>
      <w:r w:rsidRPr="00864D5A">
        <w:t xml:space="preserve"> método no tiene en cuenta todas las posibilidades, sino que da prioridad en la mochila a aquellos objetos que poseen la mayor razón beneficio/volumen, si alguna combinación que no posea, por ejemplo</w:t>
      </w:r>
      <w:r>
        <w:t>,</w:t>
      </w:r>
      <w:r w:rsidRPr="00864D5A">
        <w:t xml:space="preserve"> al </w:t>
      </w:r>
      <w:r>
        <w:t>objeto de mayor razón</w:t>
      </w:r>
      <w:r w:rsidRPr="00864D5A">
        <w:t xml:space="preserve"> es la más óptima, </w:t>
      </w:r>
      <w:r>
        <w:t>é</w:t>
      </w:r>
      <w:r w:rsidRPr="00864D5A">
        <w:t>ste no será capaz de encontrarla.</w:t>
      </w:r>
    </w:p>
    <w:p w14:paraId="2155512D" w14:textId="77777777" w:rsidR="00942D50" w:rsidRDefault="00942D50" w:rsidP="00942D50">
      <w:r>
        <w:t xml:space="preserve">Por lo tanto, en algunas ocasiones, nos arriesgamos a que no se encuentre el </w:t>
      </w:r>
      <w:r w:rsidR="008457C8">
        <w:t>mejor de los resultados</w:t>
      </w:r>
      <w:r>
        <w:t>.</w:t>
      </w:r>
    </w:p>
    <w:p w14:paraId="6117F84C" w14:textId="77777777" w:rsidR="00864D5A" w:rsidRDefault="00942D50" w:rsidP="00864D5A">
      <w:r>
        <w:t>Por otra parte</w:t>
      </w:r>
      <w:r w:rsidR="00864D5A">
        <w:t>, el método exhaustivo</w:t>
      </w:r>
      <w:r w:rsidR="00864D5A" w:rsidRPr="00864D5A">
        <w:t xml:space="preserve"> considera la mejor de todas las opciones posibles por lo tanto el resultado es</w:t>
      </w:r>
      <w:r w:rsidR="00864D5A">
        <w:t xml:space="preserve"> siempre el </w:t>
      </w:r>
      <w:proofErr w:type="spellStart"/>
      <w:r w:rsidR="00864D5A">
        <w:t>mas</w:t>
      </w:r>
      <w:proofErr w:type="spellEnd"/>
      <w:r w:rsidR="00864D5A">
        <w:t xml:space="preserve"> óptimo</w:t>
      </w:r>
      <w:r w:rsidR="00864D5A" w:rsidRPr="00864D5A">
        <w:t>.</w:t>
      </w:r>
      <w:r w:rsidR="00CC68FD">
        <w:t xml:space="preserve"> Sin embargo, es eficiente solo ante una cantidad pequeña de objetos, ya que de lo contrario toma demasiado tiempo su procesamiento.</w:t>
      </w:r>
    </w:p>
    <w:p w14:paraId="6F9D6A5A" w14:textId="77777777" w:rsidR="00942D50" w:rsidRPr="00864D5A" w:rsidRDefault="00942D50" w:rsidP="00864D5A">
      <w:r>
        <w:t xml:space="preserve">Una vez realizadas </w:t>
      </w:r>
      <w:proofErr w:type="gramStart"/>
      <w:r>
        <w:t>éstas</w:t>
      </w:r>
      <w:proofErr w:type="gramEnd"/>
      <w:r>
        <w:t xml:space="preserve"> conclusiones, definimos que, dependiendo de la cantidad de objetos a procesar daremos prioridad a uno u otro método para definir el resultado.</w:t>
      </w:r>
    </w:p>
    <w:p w14:paraId="0505EA5F" w14:textId="77777777" w:rsidR="00864D5A" w:rsidRPr="00864D5A" w:rsidRDefault="00864D5A" w:rsidP="00864D5A">
      <w:r w:rsidRPr="00864D5A">
        <w:t xml:space="preserve"> </w:t>
      </w:r>
    </w:p>
    <w:p w14:paraId="4EFCF2BC" w14:textId="77777777" w:rsidR="00D1522C" w:rsidRPr="00D855DC" w:rsidRDefault="00D1522C" w:rsidP="00D855DC"/>
    <w:sectPr w:rsidR="00D1522C" w:rsidRPr="00D855DC" w:rsidSect="00F35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5B7B1" w14:textId="77777777" w:rsidR="0007197E" w:rsidRDefault="0007197E">
      <w:pPr>
        <w:spacing w:line="240" w:lineRule="auto"/>
      </w:pPr>
      <w:r>
        <w:separator/>
      </w:r>
    </w:p>
  </w:endnote>
  <w:endnote w:type="continuationSeparator" w:id="0">
    <w:p w14:paraId="51AA33A5" w14:textId="77777777" w:rsidR="0007197E" w:rsidRDefault="00071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E2710" w14:textId="77777777" w:rsidR="00942D50" w:rsidRDefault="00942D5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C11A8" w14:textId="77777777" w:rsidR="0007197E" w:rsidRDefault="0007197E">
      <w:pPr>
        <w:spacing w:line="240" w:lineRule="auto"/>
      </w:pPr>
      <w:r>
        <w:separator/>
      </w:r>
    </w:p>
  </w:footnote>
  <w:footnote w:type="continuationSeparator" w:id="0">
    <w:p w14:paraId="2387EC09" w14:textId="77777777" w:rsidR="0007197E" w:rsidRDefault="00071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5421C" w14:textId="77777777" w:rsidR="00942D50" w:rsidRDefault="00942D50">
    <w:pPr>
      <w:pStyle w:val="Encabezado"/>
    </w:pPr>
    <w:r>
      <w:rPr>
        <w:noProof/>
      </w:rPr>
      <w:drawing>
        <wp:inline distT="0" distB="0" distL="0" distR="0" wp14:anchorId="09865738" wp14:editId="01CCB1A0">
          <wp:extent cx="353122" cy="361950"/>
          <wp:effectExtent l="0" t="0" r="8890" b="0"/>
          <wp:docPr id="5" name="Imagen 5" descr="Resultado de imagen para utn rosari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Resultado de imagen para utn rosario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202" cy="43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Trabajo Practico 2</w:t>
    </w:r>
    <w:r>
      <w:ptab w:relativeTo="margin" w:alignment="right" w:leader="none"/>
    </w:r>
    <w:r>
      <w:t>Problema de la mochila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27325"/>
    <w:multiLevelType w:val="hybridMultilevel"/>
    <w:tmpl w:val="1928676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5">
      <w:start w:val="1"/>
      <w:numFmt w:val="upp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D1"/>
    <w:rsid w:val="0007197E"/>
    <w:rsid w:val="000C4A1F"/>
    <w:rsid w:val="00117503"/>
    <w:rsid w:val="00194DF6"/>
    <w:rsid w:val="001E0467"/>
    <w:rsid w:val="0020127B"/>
    <w:rsid w:val="002B1A22"/>
    <w:rsid w:val="003F76A7"/>
    <w:rsid w:val="004D4306"/>
    <w:rsid w:val="004E1AED"/>
    <w:rsid w:val="005000E0"/>
    <w:rsid w:val="00515109"/>
    <w:rsid w:val="005C12A5"/>
    <w:rsid w:val="007C6B22"/>
    <w:rsid w:val="00811011"/>
    <w:rsid w:val="008457C8"/>
    <w:rsid w:val="00864D5A"/>
    <w:rsid w:val="008B6EAD"/>
    <w:rsid w:val="008D24AD"/>
    <w:rsid w:val="00942D50"/>
    <w:rsid w:val="009E7B41"/>
    <w:rsid w:val="00A1310C"/>
    <w:rsid w:val="00A24367"/>
    <w:rsid w:val="00A668C3"/>
    <w:rsid w:val="00AB3478"/>
    <w:rsid w:val="00B22A8B"/>
    <w:rsid w:val="00C842FF"/>
    <w:rsid w:val="00CC68FD"/>
    <w:rsid w:val="00CE1877"/>
    <w:rsid w:val="00CF211D"/>
    <w:rsid w:val="00D1522C"/>
    <w:rsid w:val="00D47A97"/>
    <w:rsid w:val="00D855DC"/>
    <w:rsid w:val="00DE2C09"/>
    <w:rsid w:val="00DF1F65"/>
    <w:rsid w:val="00F35ED1"/>
    <w:rsid w:val="00F5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4172"/>
  <w15:docId w15:val="{568748C4-C2B0-4241-A284-2E50EC2F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6A7"/>
    <w:rPr>
      <w:rFonts w:ascii="Times New Roman" w:hAnsi="Times New Roman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  <w:ind w:firstLine="72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Sinespaciado">
    <w:name w:val="No Spacing"/>
    <w:link w:val="SinespaciadoCar"/>
    <w:uiPriority w:val="1"/>
    <w:qFormat/>
    <w:rsid w:val="00F35ED1"/>
    <w:pPr>
      <w:spacing w:line="240" w:lineRule="auto"/>
      <w:ind w:firstLine="0"/>
      <w:jc w:val="left"/>
    </w:pPr>
    <w:rPr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5ED1"/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68C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68C3"/>
    <w:rPr>
      <w:color w:val="005DBA" w:themeColor="hyperlink"/>
      <w:u w:val="single"/>
    </w:rPr>
  </w:style>
  <w:style w:type="table" w:styleId="Tablaconcuadrcula4-nfasis2">
    <w:name w:val="Grid Table 4 Accent 2"/>
    <w:basedOn w:val="Tablanormal"/>
    <w:uiPriority w:val="49"/>
    <w:rsid w:val="00811011"/>
    <w:pPr>
      <w:spacing w:line="240" w:lineRule="auto"/>
    </w:pPr>
    <w:tblPr>
      <w:tblStyleRowBandSize w:val="1"/>
      <w:tblStyleColBandSize w:val="1"/>
      <w:tblBorders>
        <w:top w:val="single" w:sz="4" w:space="0" w:color="CAE57B" w:themeColor="accent2" w:themeTint="99"/>
        <w:left w:val="single" w:sz="4" w:space="0" w:color="CAE57B" w:themeColor="accent2" w:themeTint="99"/>
        <w:bottom w:val="single" w:sz="4" w:space="0" w:color="CAE57B" w:themeColor="accent2" w:themeTint="99"/>
        <w:right w:val="single" w:sz="4" w:space="0" w:color="CAE57B" w:themeColor="accent2" w:themeTint="99"/>
        <w:insideH w:val="single" w:sz="4" w:space="0" w:color="CAE57B" w:themeColor="accent2" w:themeTint="99"/>
        <w:insideV w:val="single" w:sz="4" w:space="0" w:color="CAE57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D028" w:themeColor="accent2"/>
          <w:left w:val="single" w:sz="4" w:space="0" w:color="A5D028" w:themeColor="accent2"/>
          <w:bottom w:val="single" w:sz="4" w:space="0" w:color="A5D028" w:themeColor="accent2"/>
          <w:right w:val="single" w:sz="4" w:space="0" w:color="A5D028" w:themeColor="accent2"/>
          <w:insideH w:val="nil"/>
          <w:insideV w:val="nil"/>
        </w:tcBorders>
        <w:shd w:val="clear" w:color="auto" w:fill="A5D028" w:themeFill="accent2"/>
      </w:tcPr>
    </w:tblStylePr>
    <w:tblStylePr w:type="lastRow">
      <w:rPr>
        <w:b/>
        <w:bCs/>
      </w:rPr>
      <w:tblPr/>
      <w:tcPr>
        <w:tcBorders>
          <w:top w:val="double" w:sz="4" w:space="0" w:color="A5D0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11011"/>
    <w:pPr>
      <w:spacing w:line="240" w:lineRule="auto"/>
    </w:pPr>
    <w:rPr>
      <w:color w:val="069859" w:themeColor="accent3" w:themeShade="BF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2F8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F8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table" w:styleId="Tabladelista4-nfasis2">
    <w:name w:val="List Table 4 Accent 2"/>
    <w:basedOn w:val="Tablanormal"/>
    <w:uiPriority w:val="49"/>
    <w:rsid w:val="00811011"/>
    <w:pPr>
      <w:spacing w:line="240" w:lineRule="auto"/>
    </w:pPr>
    <w:tblPr>
      <w:tblStyleRowBandSize w:val="1"/>
      <w:tblStyleColBandSize w:val="1"/>
      <w:tblBorders>
        <w:top w:val="single" w:sz="4" w:space="0" w:color="CAE57B" w:themeColor="accent2" w:themeTint="99"/>
        <w:left w:val="single" w:sz="4" w:space="0" w:color="CAE57B" w:themeColor="accent2" w:themeTint="99"/>
        <w:bottom w:val="single" w:sz="4" w:space="0" w:color="CAE57B" w:themeColor="accent2" w:themeTint="99"/>
        <w:right w:val="single" w:sz="4" w:space="0" w:color="CAE57B" w:themeColor="accent2" w:themeTint="99"/>
        <w:insideH w:val="single" w:sz="4" w:space="0" w:color="CAE57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D028" w:themeColor="accent2"/>
          <w:left w:val="single" w:sz="4" w:space="0" w:color="A5D028" w:themeColor="accent2"/>
          <w:bottom w:val="single" w:sz="4" w:space="0" w:color="A5D028" w:themeColor="accent2"/>
          <w:right w:val="single" w:sz="4" w:space="0" w:color="A5D028" w:themeColor="accent2"/>
          <w:insideH w:val="nil"/>
        </w:tcBorders>
        <w:shd w:val="clear" w:color="auto" w:fill="A5D028" w:themeFill="accent2"/>
      </w:tcPr>
    </w:tblStylePr>
    <w:tblStylePr w:type="lastRow">
      <w:rPr>
        <w:b/>
        <w:bCs/>
      </w:rPr>
      <w:tblPr/>
      <w:tcPr>
        <w:tcBorders>
          <w:top w:val="double" w:sz="4" w:space="0" w:color="CAE57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11011"/>
    <w:pPr>
      <w:spacing w:line="240" w:lineRule="auto"/>
    </w:p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52F8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81101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855D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AB3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nec\AppData\Roaming\Microsoft\Template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F5E7E68-3225-4F45-A2B6-4571D26C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21</TotalTime>
  <Pages>12</Pages>
  <Words>1917</Words>
  <Characters>10545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Trabajo practico 2 – Problema de la mochila.</Company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GRUPO 2                                                           Ciclo Lectivo 2018</dc:creator>
  <cp:lastModifiedBy>Andrés Botello</cp:lastModifiedBy>
  <cp:revision>3</cp:revision>
  <cp:lastPrinted>2018-07-24T21:41:00Z</cp:lastPrinted>
  <dcterms:created xsi:type="dcterms:W3CDTF">2018-07-24T21:40:00Z</dcterms:created>
  <dcterms:modified xsi:type="dcterms:W3CDTF">2018-07-24T22:01:00Z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